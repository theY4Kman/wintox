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E5D" w:rsidRPr="00106E5D" w:rsidRDefault="00106E5D" w:rsidP="00106E5D">
      <w:pPr>
        <w:spacing w:line="240" w:lineRule="auto"/>
        <w:jc w:val="center"/>
        <w:rPr>
          <w:rFonts w:asciiTheme="minorHAnsi" w:hAnsiTheme="minorHAnsi" w:cstheme="minorHAnsi"/>
          <w:b/>
          <w:color w:val="FF0000"/>
          <w:sz w:val="20"/>
          <w:szCs w:val="20"/>
        </w:rPr>
      </w:pPr>
      <w:r w:rsidRPr="00106E5D">
        <w:rPr>
          <w:rFonts w:asciiTheme="minorHAnsi" w:hAnsiTheme="minorHAnsi" w:cstheme="minorHAnsi"/>
          <w:b/>
          <w:color w:val="FF0000"/>
          <w:sz w:val="20"/>
          <w:szCs w:val="20"/>
          <w:highlight w:val="black"/>
        </w:rPr>
        <w:t>BUNNYHOP</w:t>
      </w:r>
    </w:p>
    <w:p w:rsidR="00106E5D" w:rsidRDefault="00106E5D" w:rsidP="000E7365">
      <w:pPr>
        <w:spacing w:line="240" w:lineRule="auto"/>
        <w:rPr>
          <w:rFonts w:asciiTheme="minorHAnsi" w:hAnsiTheme="minorHAnsi" w:cstheme="minorHAnsi"/>
          <w:b/>
          <w:color w:val="auto"/>
          <w:sz w:val="20"/>
          <w:szCs w:val="20"/>
        </w:rPr>
      </w:pPr>
    </w:p>
    <w:p w:rsidR="00FD3783" w:rsidRPr="000E7365" w:rsidRDefault="00FD3783" w:rsidP="000E7365">
      <w:pPr>
        <w:spacing w:line="240" w:lineRule="auto"/>
        <w:rPr>
          <w:rFonts w:asciiTheme="minorHAnsi" w:hAnsiTheme="minorHAnsi" w:cstheme="minorHAnsi"/>
          <w:b/>
          <w:color w:val="auto"/>
          <w:sz w:val="20"/>
          <w:szCs w:val="20"/>
        </w:rPr>
      </w:pPr>
      <w:r w:rsidRPr="000E7365">
        <w:rPr>
          <w:rFonts w:asciiTheme="minorHAnsi" w:hAnsiTheme="minorHAnsi" w:cstheme="minorHAnsi"/>
          <w:b/>
          <w:color w:val="auto"/>
          <w:sz w:val="20"/>
          <w:szCs w:val="20"/>
        </w:rPr>
        <w:t>!</w:t>
      </w:r>
      <w:proofErr w:type="spellStart"/>
      <w:r w:rsidRPr="000E7365">
        <w:rPr>
          <w:rFonts w:asciiTheme="minorHAnsi" w:hAnsiTheme="minorHAnsi" w:cstheme="minorHAnsi"/>
          <w:b/>
          <w:color w:val="auto"/>
          <w:sz w:val="20"/>
          <w:szCs w:val="20"/>
        </w:rPr>
        <w:t>wr</w:t>
      </w:r>
      <w:proofErr w:type="spellEnd"/>
      <w:r w:rsidRPr="000E7365">
        <w:rPr>
          <w:rFonts w:asciiTheme="minorHAnsi" w:hAnsiTheme="minorHAnsi" w:cstheme="minorHAnsi"/>
          <w:b/>
          <w:color w:val="auto"/>
          <w:sz w:val="20"/>
          <w:szCs w:val="20"/>
        </w:rPr>
        <w:t xml:space="preserve"> &lt;partial map name&gt;</w:t>
      </w:r>
    </w:p>
    <w:p w:rsid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Displays the current record </w:t>
      </w:r>
      <w:r w:rsidR="000E7365" w:rsidRPr="000E7365">
        <w:rPr>
          <w:rFonts w:asciiTheme="minorHAnsi" w:hAnsiTheme="minorHAnsi" w:cstheme="minorHAnsi"/>
          <w:color w:val="auto"/>
          <w:sz w:val="20"/>
          <w:szCs w:val="20"/>
        </w:rPr>
        <w:t xml:space="preserve">holder for the given map in </w:t>
      </w:r>
      <w:proofErr w:type="gramStart"/>
      <w:r w:rsidR="000E7365" w:rsidRPr="000E7365">
        <w:rPr>
          <w:rFonts w:asciiTheme="minorHAnsi" w:hAnsiTheme="minorHAnsi" w:cstheme="minorHAnsi"/>
          <w:color w:val="auto"/>
          <w:sz w:val="20"/>
          <w:szCs w:val="20"/>
        </w:rPr>
        <w:t>chat(</w:t>
      </w:r>
      <w:proofErr w:type="gramEnd"/>
      <w:r w:rsidR="000E7365" w:rsidRPr="000E7365">
        <w:rPr>
          <w:rFonts w:asciiTheme="minorHAnsi" w:hAnsiTheme="minorHAnsi" w:cstheme="minorHAnsi"/>
          <w:color w:val="auto"/>
          <w:sz w:val="20"/>
          <w:szCs w:val="20"/>
        </w:rPr>
        <w:t>n</w:t>
      </w:r>
      <w:r w:rsidRPr="000E7365">
        <w:rPr>
          <w:rFonts w:asciiTheme="minorHAnsi" w:hAnsiTheme="minorHAnsi" w:cstheme="minorHAnsi"/>
          <w:color w:val="auto"/>
          <w:sz w:val="20"/>
          <w:szCs w:val="20"/>
        </w:rPr>
        <w:t xml:space="preserve">ormal </w:t>
      </w:r>
      <w:proofErr w:type="spellStart"/>
      <w:r w:rsidRPr="000E7365">
        <w:rPr>
          <w:rFonts w:asciiTheme="minorHAnsi" w:hAnsiTheme="minorHAnsi" w:cstheme="minorHAnsi"/>
          <w:color w:val="auto"/>
          <w:sz w:val="20"/>
          <w:szCs w:val="20"/>
        </w:rPr>
        <w:t>bhop</w:t>
      </w:r>
      <w:proofErr w:type="spellEnd"/>
      <w:r w:rsidRPr="000E7365">
        <w:rPr>
          <w:rFonts w:asciiTheme="minorHAnsi" w:hAnsiTheme="minorHAnsi" w:cstheme="minorHAnsi"/>
          <w:color w:val="auto"/>
          <w:sz w:val="20"/>
          <w:szCs w:val="20"/>
        </w:rPr>
        <w:t>). If no partial map name is given, use the current map.</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Chat Layout:</w:t>
      </w:r>
      <w:r w:rsidR="00D43D1E" w:rsidRPr="000E7365">
        <w:rPr>
          <w:rFonts w:asciiTheme="minorHAnsi" w:hAnsiTheme="minorHAnsi" w:cstheme="minorHAnsi"/>
          <w:color w:val="auto"/>
          <w:sz w:val="20"/>
          <w:szCs w:val="20"/>
        </w:rPr>
        <w:t xml:space="preserve"> </w:t>
      </w:r>
      <w:r w:rsidRPr="000E7365">
        <w:rPr>
          <w:rFonts w:asciiTheme="minorHAnsi" w:hAnsiTheme="minorHAnsi" w:cstheme="minorHAnsi"/>
          <w:color w:val="auto"/>
          <w:sz w:val="20"/>
          <w:szCs w:val="20"/>
        </w:rPr>
        <w:t>[Timer] Normal | World record holder is &lt;player name&gt; with a time of &lt;</w:t>
      </w:r>
      <w:proofErr w:type="spellStart"/>
      <w:r w:rsidRPr="000E7365">
        <w:rPr>
          <w:rFonts w:asciiTheme="minorHAnsi" w:hAnsiTheme="minorHAnsi" w:cstheme="minorHAnsi"/>
          <w:color w:val="auto"/>
          <w:sz w:val="20"/>
          <w:szCs w:val="20"/>
        </w:rPr>
        <w:t>hh:mm</w:t>
      </w:r>
      <w:proofErr w:type="gramStart"/>
      <w:r w:rsidRPr="000E7365">
        <w:rPr>
          <w:rFonts w:asciiTheme="minorHAnsi" w:hAnsiTheme="minorHAnsi" w:cstheme="minorHAnsi"/>
          <w:color w:val="auto"/>
          <w:sz w:val="20"/>
          <w:szCs w:val="20"/>
        </w:rPr>
        <w:t>:ss.ms</w:t>
      </w:r>
      <w:proofErr w:type="spellEnd"/>
      <w:proofErr w:type="gramEnd"/>
      <w:r w:rsidRPr="000E7365">
        <w:rPr>
          <w:rFonts w:asciiTheme="minorHAnsi" w:hAnsiTheme="minorHAnsi" w:cstheme="minorHAnsi"/>
          <w:color w:val="auto"/>
          <w:sz w:val="20"/>
          <w:szCs w:val="20"/>
        </w:rPr>
        <w:t>&gt; with &lt;#jumps&gt; jumps</w:t>
      </w:r>
    </w:p>
    <w:p w:rsidR="00D43D1E" w:rsidRPr="000E7365" w:rsidRDefault="00D43D1E" w:rsidP="000E7365">
      <w:pPr>
        <w:spacing w:line="240" w:lineRule="auto"/>
        <w:rPr>
          <w:rFonts w:asciiTheme="minorHAnsi" w:hAnsiTheme="minorHAnsi" w:cstheme="minorHAnsi"/>
          <w:color w:val="auto"/>
          <w:sz w:val="20"/>
          <w:szCs w:val="20"/>
        </w:rPr>
      </w:pPr>
    </w:p>
    <w:p w:rsidR="00FD3783" w:rsidRPr="000E7365" w:rsidRDefault="00FD3783" w:rsidP="000E7365">
      <w:pPr>
        <w:spacing w:line="240" w:lineRule="auto"/>
        <w:rPr>
          <w:rFonts w:asciiTheme="minorHAnsi" w:hAnsiTheme="minorHAnsi" w:cstheme="minorHAnsi"/>
          <w:b/>
          <w:color w:val="auto"/>
          <w:sz w:val="20"/>
          <w:szCs w:val="20"/>
        </w:rPr>
      </w:pPr>
      <w:r w:rsidRPr="000E7365">
        <w:rPr>
          <w:rFonts w:asciiTheme="minorHAnsi" w:hAnsiTheme="minorHAnsi" w:cstheme="minorHAnsi"/>
          <w:b/>
          <w:color w:val="auto"/>
          <w:sz w:val="20"/>
          <w:szCs w:val="20"/>
        </w:rPr>
        <w:t>!</w:t>
      </w:r>
      <w:proofErr w:type="spellStart"/>
      <w:r w:rsidRPr="000E7365">
        <w:rPr>
          <w:rFonts w:asciiTheme="minorHAnsi" w:hAnsiTheme="minorHAnsi" w:cstheme="minorHAnsi"/>
          <w:b/>
          <w:color w:val="auto"/>
          <w:sz w:val="20"/>
          <w:szCs w:val="20"/>
        </w:rPr>
        <w:t>wrw</w:t>
      </w:r>
      <w:proofErr w:type="spellEnd"/>
      <w:r w:rsidRPr="000E7365">
        <w:rPr>
          <w:rFonts w:asciiTheme="minorHAnsi" w:hAnsiTheme="minorHAnsi" w:cstheme="minorHAnsi"/>
          <w:b/>
          <w:color w:val="auto"/>
          <w:sz w:val="20"/>
          <w:szCs w:val="20"/>
        </w:rPr>
        <w:t xml:space="preserve"> &lt;partial map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Displays the current record hold</w:t>
      </w:r>
      <w:r w:rsidR="000E7365">
        <w:rPr>
          <w:rFonts w:asciiTheme="minorHAnsi" w:hAnsiTheme="minorHAnsi" w:cstheme="minorHAnsi"/>
          <w:color w:val="auto"/>
          <w:sz w:val="20"/>
          <w:szCs w:val="20"/>
        </w:rPr>
        <w:t xml:space="preserve">er for the given map in </w:t>
      </w:r>
      <w:proofErr w:type="gramStart"/>
      <w:r w:rsidR="000E7365">
        <w:rPr>
          <w:rFonts w:asciiTheme="minorHAnsi" w:hAnsiTheme="minorHAnsi" w:cstheme="minorHAnsi"/>
          <w:color w:val="auto"/>
          <w:sz w:val="20"/>
          <w:szCs w:val="20"/>
        </w:rPr>
        <w:t>chat(</w:t>
      </w:r>
      <w:proofErr w:type="gramEnd"/>
      <w:r w:rsidR="000E7365">
        <w:rPr>
          <w:rFonts w:asciiTheme="minorHAnsi" w:hAnsiTheme="minorHAnsi" w:cstheme="minorHAnsi"/>
          <w:color w:val="auto"/>
          <w:sz w:val="20"/>
          <w:szCs w:val="20"/>
        </w:rPr>
        <w:t>w-o</w:t>
      </w:r>
      <w:r w:rsidRPr="000E7365">
        <w:rPr>
          <w:rFonts w:asciiTheme="minorHAnsi" w:hAnsiTheme="minorHAnsi" w:cstheme="minorHAnsi"/>
          <w:color w:val="auto"/>
          <w:sz w:val="20"/>
          <w:szCs w:val="20"/>
        </w:rPr>
        <w:t xml:space="preserve">nly </w:t>
      </w:r>
      <w:proofErr w:type="spellStart"/>
      <w:r w:rsidRPr="000E7365">
        <w:rPr>
          <w:rFonts w:asciiTheme="minorHAnsi" w:hAnsiTheme="minorHAnsi" w:cstheme="minorHAnsi"/>
          <w:color w:val="auto"/>
          <w:sz w:val="20"/>
          <w:szCs w:val="20"/>
        </w:rPr>
        <w:t>bhop</w:t>
      </w:r>
      <w:proofErr w:type="spellEnd"/>
      <w:r w:rsidRPr="000E7365">
        <w:rPr>
          <w:rFonts w:asciiTheme="minorHAnsi" w:hAnsiTheme="minorHAnsi" w:cstheme="minorHAnsi"/>
          <w:color w:val="auto"/>
          <w:sz w:val="20"/>
          <w:szCs w:val="20"/>
        </w:rPr>
        <w:t>). If no partial map name is given, use the current map.</w:t>
      </w:r>
    </w:p>
    <w:p w:rsidR="00FD3783" w:rsidRPr="000E7365" w:rsidRDefault="000E7365"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Chat Layout: </w:t>
      </w:r>
      <w:r w:rsidR="00FD3783" w:rsidRPr="000E7365">
        <w:rPr>
          <w:rFonts w:asciiTheme="minorHAnsi" w:hAnsiTheme="minorHAnsi" w:cstheme="minorHAnsi"/>
          <w:color w:val="auto"/>
          <w:sz w:val="20"/>
          <w:szCs w:val="20"/>
        </w:rPr>
        <w:t>[Timer] W-Only | World record holder is &lt;player name&gt; with a time of &lt;</w:t>
      </w:r>
      <w:proofErr w:type="spellStart"/>
      <w:r w:rsidR="00FD3783" w:rsidRPr="000E7365">
        <w:rPr>
          <w:rFonts w:asciiTheme="minorHAnsi" w:hAnsiTheme="minorHAnsi" w:cstheme="minorHAnsi"/>
          <w:color w:val="auto"/>
          <w:sz w:val="20"/>
          <w:szCs w:val="20"/>
        </w:rPr>
        <w:t>hh:mm</w:t>
      </w:r>
      <w:proofErr w:type="gramStart"/>
      <w:r w:rsidR="00FD3783" w:rsidRPr="000E7365">
        <w:rPr>
          <w:rFonts w:asciiTheme="minorHAnsi" w:hAnsiTheme="minorHAnsi" w:cstheme="minorHAnsi"/>
          <w:color w:val="auto"/>
          <w:sz w:val="20"/>
          <w:szCs w:val="20"/>
        </w:rPr>
        <w:t>:ss.ms</w:t>
      </w:r>
      <w:proofErr w:type="spellEnd"/>
      <w:proofErr w:type="gramEnd"/>
      <w:r w:rsidR="00FD3783" w:rsidRPr="000E7365">
        <w:rPr>
          <w:rFonts w:asciiTheme="minorHAnsi" w:hAnsiTheme="minorHAnsi" w:cstheme="minorHAnsi"/>
          <w:color w:val="auto"/>
          <w:sz w:val="20"/>
          <w:szCs w:val="20"/>
        </w:rPr>
        <w:t>&gt; with  &lt;#jumps&gt; jumps</w:t>
      </w:r>
    </w:p>
    <w:p w:rsidR="00D43D1E" w:rsidRPr="000E7365" w:rsidRDefault="00D43D1E" w:rsidP="000E7365">
      <w:pPr>
        <w:spacing w:line="240" w:lineRule="auto"/>
        <w:rPr>
          <w:rFonts w:asciiTheme="minorHAnsi" w:hAnsiTheme="minorHAnsi" w:cstheme="minorHAnsi"/>
          <w:color w:val="auto"/>
          <w:sz w:val="20"/>
          <w:szCs w:val="20"/>
        </w:rPr>
      </w:pPr>
    </w:p>
    <w:p w:rsidR="00FD3783" w:rsidRPr="000E7365" w:rsidRDefault="00FD3783" w:rsidP="000E7365">
      <w:pPr>
        <w:spacing w:line="240" w:lineRule="auto"/>
        <w:rPr>
          <w:rFonts w:asciiTheme="minorHAnsi" w:hAnsiTheme="minorHAnsi" w:cstheme="minorHAnsi"/>
          <w:b/>
          <w:color w:val="auto"/>
          <w:sz w:val="20"/>
          <w:szCs w:val="20"/>
        </w:rPr>
      </w:pPr>
      <w:r w:rsidRPr="000E7365">
        <w:rPr>
          <w:rFonts w:asciiTheme="minorHAnsi" w:hAnsiTheme="minorHAnsi" w:cstheme="minorHAnsi"/>
          <w:b/>
          <w:color w:val="auto"/>
          <w:sz w:val="20"/>
          <w:szCs w:val="20"/>
        </w:rPr>
        <w:t>!</w:t>
      </w:r>
      <w:proofErr w:type="spellStart"/>
      <w:r w:rsidRPr="000E7365">
        <w:rPr>
          <w:rFonts w:asciiTheme="minorHAnsi" w:hAnsiTheme="minorHAnsi" w:cstheme="minorHAnsi"/>
          <w:b/>
          <w:color w:val="auto"/>
          <w:sz w:val="20"/>
          <w:szCs w:val="20"/>
        </w:rPr>
        <w:t>wrsw</w:t>
      </w:r>
      <w:proofErr w:type="spellEnd"/>
      <w:r w:rsidRPr="000E7365">
        <w:rPr>
          <w:rFonts w:asciiTheme="minorHAnsi" w:hAnsiTheme="minorHAnsi" w:cstheme="minorHAnsi"/>
          <w:b/>
          <w:color w:val="auto"/>
          <w:sz w:val="20"/>
          <w:szCs w:val="20"/>
        </w:rPr>
        <w:t xml:space="preserve"> &lt;partial map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Displays the current record holder for the given map in </w:t>
      </w:r>
      <w:proofErr w:type="gramStart"/>
      <w:r w:rsidRPr="000E7365">
        <w:rPr>
          <w:rFonts w:asciiTheme="minorHAnsi" w:hAnsiTheme="minorHAnsi" w:cstheme="minorHAnsi"/>
          <w:color w:val="auto"/>
          <w:sz w:val="20"/>
          <w:szCs w:val="20"/>
        </w:rPr>
        <w:t>chat(</w:t>
      </w:r>
      <w:proofErr w:type="gramEnd"/>
      <w:r w:rsidR="000E7365">
        <w:rPr>
          <w:rFonts w:asciiTheme="minorHAnsi" w:hAnsiTheme="minorHAnsi" w:cstheme="minorHAnsi"/>
          <w:color w:val="auto"/>
          <w:sz w:val="20"/>
          <w:szCs w:val="20"/>
        </w:rPr>
        <w:t>s</w:t>
      </w:r>
      <w:r w:rsidRPr="000E7365">
        <w:rPr>
          <w:rFonts w:asciiTheme="minorHAnsi" w:hAnsiTheme="minorHAnsi" w:cstheme="minorHAnsi"/>
          <w:color w:val="auto"/>
          <w:sz w:val="20"/>
          <w:szCs w:val="20"/>
        </w:rPr>
        <w:t xml:space="preserve">ideways </w:t>
      </w:r>
      <w:proofErr w:type="spellStart"/>
      <w:r w:rsidRPr="000E7365">
        <w:rPr>
          <w:rFonts w:asciiTheme="minorHAnsi" w:hAnsiTheme="minorHAnsi" w:cstheme="minorHAnsi"/>
          <w:color w:val="auto"/>
          <w:sz w:val="20"/>
          <w:szCs w:val="20"/>
        </w:rPr>
        <w:t>bhop</w:t>
      </w:r>
      <w:proofErr w:type="spellEnd"/>
      <w:r w:rsidRPr="000E7365">
        <w:rPr>
          <w:rFonts w:asciiTheme="minorHAnsi" w:hAnsiTheme="minorHAnsi" w:cstheme="minorHAnsi"/>
          <w:color w:val="auto"/>
          <w:sz w:val="20"/>
          <w:szCs w:val="20"/>
        </w:rPr>
        <w:t>). If no partial map name is given, use the current map.</w:t>
      </w:r>
    </w:p>
    <w:p w:rsidR="00FD3783"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Chat Layout:</w:t>
      </w:r>
      <w:r w:rsidR="000E7365">
        <w:rPr>
          <w:rFonts w:asciiTheme="minorHAnsi" w:hAnsiTheme="minorHAnsi" w:cstheme="minorHAnsi"/>
          <w:color w:val="auto"/>
          <w:sz w:val="20"/>
          <w:szCs w:val="20"/>
        </w:rPr>
        <w:t xml:space="preserve"> </w:t>
      </w:r>
      <w:r w:rsidRPr="000E7365">
        <w:rPr>
          <w:rFonts w:asciiTheme="minorHAnsi" w:hAnsiTheme="minorHAnsi" w:cstheme="minorHAnsi"/>
          <w:color w:val="auto"/>
          <w:sz w:val="20"/>
          <w:szCs w:val="20"/>
        </w:rPr>
        <w:t xml:space="preserve">[Timer] Sideways | World record holder is &lt;player name&gt; with a time </w:t>
      </w:r>
      <w:r w:rsidR="000E7365">
        <w:rPr>
          <w:rFonts w:asciiTheme="minorHAnsi" w:hAnsiTheme="minorHAnsi" w:cstheme="minorHAnsi"/>
          <w:color w:val="auto"/>
          <w:sz w:val="20"/>
          <w:szCs w:val="20"/>
        </w:rPr>
        <w:t>of &lt;</w:t>
      </w:r>
      <w:proofErr w:type="spellStart"/>
      <w:r w:rsidR="000E7365">
        <w:rPr>
          <w:rFonts w:asciiTheme="minorHAnsi" w:hAnsiTheme="minorHAnsi" w:cstheme="minorHAnsi"/>
          <w:color w:val="auto"/>
          <w:sz w:val="20"/>
          <w:szCs w:val="20"/>
        </w:rPr>
        <w:t>hh:mm</w:t>
      </w:r>
      <w:proofErr w:type="gramStart"/>
      <w:r w:rsidR="000E7365">
        <w:rPr>
          <w:rFonts w:asciiTheme="minorHAnsi" w:hAnsiTheme="minorHAnsi" w:cstheme="minorHAnsi"/>
          <w:color w:val="auto"/>
          <w:sz w:val="20"/>
          <w:szCs w:val="20"/>
        </w:rPr>
        <w:t>:ss.ms</w:t>
      </w:r>
      <w:proofErr w:type="spellEnd"/>
      <w:proofErr w:type="gramEnd"/>
      <w:r w:rsidR="000E7365">
        <w:rPr>
          <w:rFonts w:asciiTheme="minorHAnsi" w:hAnsiTheme="minorHAnsi" w:cstheme="minorHAnsi"/>
          <w:color w:val="auto"/>
          <w:sz w:val="20"/>
          <w:szCs w:val="20"/>
        </w:rPr>
        <w:t xml:space="preserve">&gt; with &lt;#jumps&gt; </w:t>
      </w:r>
      <w:r w:rsidRPr="000E7365">
        <w:rPr>
          <w:rFonts w:asciiTheme="minorHAnsi" w:hAnsiTheme="minorHAnsi" w:cstheme="minorHAnsi"/>
          <w:color w:val="auto"/>
          <w:sz w:val="20"/>
          <w:szCs w:val="20"/>
        </w:rPr>
        <w:t>jumps</w:t>
      </w:r>
    </w:p>
    <w:p w:rsidR="00D43D1E" w:rsidRPr="000E7365" w:rsidRDefault="00D43D1E" w:rsidP="000E7365">
      <w:pPr>
        <w:spacing w:line="240" w:lineRule="auto"/>
        <w:rPr>
          <w:rFonts w:asciiTheme="minorHAnsi" w:hAnsiTheme="minorHAnsi" w:cstheme="minorHAnsi"/>
          <w:color w:val="auto"/>
          <w:sz w:val="20"/>
          <w:szCs w:val="20"/>
        </w:rPr>
      </w:pPr>
    </w:p>
    <w:p w:rsidR="00FD3783" w:rsidRPr="000E7365" w:rsidRDefault="00FD3783" w:rsidP="000E7365">
      <w:pPr>
        <w:spacing w:line="240" w:lineRule="auto"/>
        <w:rPr>
          <w:rFonts w:asciiTheme="minorHAnsi" w:hAnsiTheme="minorHAnsi" w:cstheme="minorHAnsi"/>
          <w:b/>
          <w:color w:val="auto"/>
          <w:sz w:val="20"/>
          <w:szCs w:val="20"/>
        </w:rPr>
      </w:pPr>
      <w:r w:rsidRPr="000E7365">
        <w:rPr>
          <w:rFonts w:asciiTheme="minorHAnsi" w:hAnsiTheme="minorHAnsi" w:cstheme="minorHAnsi"/>
          <w:b/>
          <w:color w:val="auto"/>
          <w:sz w:val="20"/>
          <w:szCs w:val="20"/>
        </w:rPr>
        <w:t>!top &lt;partial map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When given a map name, this will display a menu of all of the main records of the map. </w:t>
      </w:r>
      <w:r w:rsidR="00106E5D">
        <w:rPr>
          <w:rFonts w:asciiTheme="minorHAnsi" w:hAnsiTheme="minorHAnsi" w:cstheme="minorHAnsi"/>
          <w:color w:val="auto"/>
          <w:sz w:val="20"/>
          <w:szCs w:val="20"/>
        </w:rPr>
        <w:t>N</w:t>
      </w:r>
      <w:r w:rsidRPr="000E7365">
        <w:rPr>
          <w:rFonts w:asciiTheme="minorHAnsi" w:hAnsiTheme="minorHAnsi" w:cstheme="minorHAnsi"/>
          <w:color w:val="auto"/>
          <w:sz w:val="20"/>
          <w:szCs w:val="20"/>
        </w:rPr>
        <w:t>ormal runs. When a partial map name is not given, display the world records of the current map.</w:t>
      </w:r>
    </w:p>
    <w:p w:rsidR="00FD3783" w:rsidRPr="000E7365" w:rsidRDefault="000E7365"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sidR="00FD3783" w:rsidRPr="000E7365">
        <w:rPr>
          <w:rFonts w:asciiTheme="minorHAnsi" w:hAnsiTheme="minorHAnsi" w:cstheme="minorHAnsi"/>
          <w:color w:val="auto"/>
          <w:sz w:val="20"/>
          <w:szCs w:val="20"/>
        </w:rPr>
        <w:t xml:space="preserve">Menu </w:t>
      </w:r>
      <w:r w:rsidR="00C16039">
        <w:rPr>
          <w:rFonts w:asciiTheme="minorHAnsi" w:hAnsiTheme="minorHAnsi" w:cstheme="minorHAnsi"/>
          <w:color w:val="auto"/>
          <w:sz w:val="20"/>
          <w:szCs w:val="20"/>
        </w:rPr>
        <w:t>Example</w:t>
      </w:r>
      <w:r w:rsidR="00FD3783" w:rsidRPr="000E7365">
        <w:rPr>
          <w:rFonts w:asciiTheme="minorHAnsi" w:hAnsiTheme="minorHAnsi" w:cstheme="minorHAnsi"/>
          <w:color w:val="auto"/>
          <w:sz w:val="20"/>
          <w:szCs w:val="20"/>
        </w:rPr>
        <w:t>:</w:t>
      </w:r>
    </w:p>
    <w:p w:rsidR="00FD3783" w:rsidRPr="000E7365" w:rsidRDefault="000E7365"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sidR="00FD3783" w:rsidRPr="000E7365">
        <w:rPr>
          <w:rFonts w:asciiTheme="minorHAnsi" w:hAnsiTheme="minorHAnsi" w:cstheme="minorHAnsi"/>
          <w:color w:val="auto"/>
          <w:sz w:val="20"/>
          <w:szCs w:val="20"/>
        </w:rPr>
        <w:t>Normal | Map Records</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1.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7.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0E7365" w:rsidRPr="000E7365" w:rsidRDefault="000E7365"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w:t>
      </w:r>
      <w:r w:rsidR="00541D91">
        <w:rPr>
          <w:rFonts w:asciiTheme="minorHAnsi" w:hAnsiTheme="minorHAnsi" w:cstheme="minorHAnsi"/>
          <w:color w:val="auto"/>
          <w:sz w:val="20"/>
          <w:szCs w:val="20"/>
        </w:rPr>
        <w:t xml:space="preserve"> (second page and on)</w:t>
      </w:r>
    </w:p>
    <w:p w:rsidR="00FD3783" w:rsidRPr="000E7365" w:rsidRDefault="000E7365"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 xml:space="preserve">9. </w:t>
      </w:r>
      <w:r w:rsidR="00FD3783" w:rsidRPr="000E7365">
        <w:rPr>
          <w:rFonts w:asciiTheme="minorHAnsi" w:hAnsiTheme="minorHAnsi" w:cstheme="minorHAnsi"/>
          <w:color w:val="auto"/>
          <w:sz w:val="20"/>
          <w:szCs w:val="20"/>
        </w:rPr>
        <w:t>Next</w:t>
      </w:r>
    </w:p>
    <w:p w:rsidR="00FD3783" w:rsidRPr="000E7365" w:rsidRDefault="000E7365"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 xml:space="preserve">0. </w:t>
      </w:r>
      <w:r w:rsidR="00FD3783" w:rsidRPr="000E7365">
        <w:rPr>
          <w:rFonts w:asciiTheme="minorHAnsi" w:hAnsiTheme="minorHAnsi" w:cstheme="minorHAnsi"/>
          <w:color w:val="auto"/>
          <w:sz w:val="20"/>
          <w:szCs w:val="20"/>
        </w:rPr>
        <w:t>Close</w:t>
      </w:r>
    </w:p>
    <w:p w:rsidR="00D43D1E" w:rsidRPr="000E7365" w:rsidRDefault="00D43D1E" w:rsidP="000E7365">
      <w:pPr>
        <w:spacing w:line="240" w:lineRule="auto"/>
        <w:rPr>
          <w:rFonts w:asciiTheme="minorHAnsi" w:hAnsiTheme="minorHAnsi" w:cstheme="minorHAnsi"/>
          <w:color w:val="auto"/>
          <w:sz w:val="20"/>
          <w:szCs w:val="20"/>
        </w:rPr>
      </w:pPr>
    </w:p>
    <w:p w:rsidR="00FD3783" w:rsidRPr="000E7365" w:rsidRDefault="00FD3783" w:rsidP="000E7365">
      <w:pPr>
        <w:spacing w:line="240" w:lineRule="auto"/>
        <w:rPr>
          <w:rFonts w:asciiTheme="minorHAnsi" w:hAnsiTheme="minorHAnsi" w:cstheme="minorHAnsi"/>
          <w:b/>
          <w:color w:val="auto"/>
          <w:sz w:val="20"/>
          <w:szCs w:val="20"/>
        </w:rPr>
      </w:pPr>
      <w:r w:rsidRPr="000E7365">
        <w:rPr>
          <w:rFonts w:asciiTheme="minorHAnsi" w:hAnsiTheme="minorHAnsi" w:cstheme="minorHAnsi"/>
          <w:b/>
          <w:color w:val="auto"/>
          <w:sz w:val="20"/>
          <w:szCs w:val="20"/>
        </w:rPr>
        <w:t>!</w:t>
      </w:r>
      <w:proofErr w:type="spellStart"/>
      <w:r w:rsidRPr="000E7365">
        <w:rPr>
          <w:rFonts w:asciiTheme="minorHAnsi" w:hAnsiTheme="minorHAnsi" w:cstheme="minorHAnsi"/>
          <w:b/>
          <w:color w:val="auto"/>
          <w:sz w:val="20"/>
          <w:szCs w:val="20"/>
        </w:rPr>
        <w:t>wtop</w:t>
      </w:r>
      <w:proofErr w:type="spellEnd"/>
      <w:r w:rsidRPr="000E7365">
        <w:rPr>
          <w:rFonts w:asciiTheme="minorHAnsi" w:hAnsiTheme="minorHAnsi" w:cstheme="minorHAnsi"/>
          <w:b/>
          <w:color w:val="auto"/>
          <w:sz w:val="20"/>
          <w:szCs w:val="20"/>
        </w:rPr>
        <w:t xml:space="preserve"> &lt;partial map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When given a map name, this will display a menu of all of </w:t>
      </w:r>
      <w:r w:rsidR="000E7365">
        <w:rPr>
          <w:rFonts w:asciiTheme="minorHAnsi" w:hAnsiTheme="minorHAnsi" w:cstheme="minorHAnsi"/>
          <w:color w:val="auto"/>
          <w:sz w:val="20"/>
          <w:szCs w:val="20"/>
        </w:rPr>
        <w:t xml:space="preserve">the main records of the map. </w:t>
      </w:r>
      <w:proofErr w:type="gramStart"/>
      <w:r w:rsidR="000E7365">
        <w:rPr>
          <w:rFonts w:asciiTheme="minorHAnsi" w:hAnsiTheme="minorHAnsi" w:cstheme="minorHAnsi"/>
          <w:color w:val="auto"/>
          <w:sz w:val="20"/>
          <w:szCs w:val="20"/>
        </w:rPr>
        <w:t>W-o</w:t>
      </w:r>
      <w:r w:rsidRPr="000E7365">
        <w:rPr>
          <w:rFonts w:asciiTheme="minorHAnsi" w:hAnsiTheme="minorHAnsi" w:cstheme="minorHAnsi"/>
          <w:color w:val="auto"/>
          <w:sz w:val="20"/>
          <w:szCs w:val="20"/>
        </w:rPr>
        <w:t>nly runs.</w:t>
      </w:r>
      <w:proofErr w:type="gramEnd"/>
      <w:r w:rsidRPr="000E7365">
        <w:rPr>
          <w:rFonts w:asciiTheme="minorHAnsi" w:hAnsiTheme="minorHAnsi" w:cstheme="minorHAnsi"/>
          <w:color w:val="auto"/>
          <w:sz w:val="20"/>
          <w:szCs w:val="20"/>
        </w:rPr>
        <w:t xml:space="preserve"> When a partial map name is not given, display the world records of the current map.</w:t>
      </w:r>
    </w:p>
    <w:p w:rsidR="00106E5D" w:rsidRPr="000E7365" w:rsidRDefault="00106E5D" w:rsidP="00106E5D">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sidR="00C16039" w:rsidRPr="000E7365">
        <w:rPr>
          <w:rFonts w:asciiTheme="minorHAnsi" w:hAnsiTheme="minorHAnsi" w:cstheme="minorHAnsi"/>
          <w:color w:val="auto"/>
          <w:sz w:val="20"/>
          <w:szCs w:val="20"/>
        </w:rPr>
        <w:t xml:space="preserve">Menu </w:t>
      </w:r>
      <w:r w:rsidR="00C16039">
        <w:rPr>
          <w:rFonts w:asciiTheme="minorHAnsi" w:hAnsiTheme="minorHAnsi" w:cstheme="minorHAnsi"/>
          <w:color w:val="auto"/>
          <w:sz w:val="20"/>
          <w:szCs w:val="20"/>
        </w:rPr>
        <w:t>Example</w:t>
      </w:r>
      <w:r w:rsidR="00C16039" w:rsidRPr="000E7365">
        <w:rPr>
          <w:rFonts w:asciiTheme="minorHAnsi" w:hAnsiTheme="minorHAnsi" w:cstheme="minorHAnsi"/>
          <w:color w:val="auto"/>
          <w:sz w:val="20"/>
          <w:szCs w:val="20"/>
        </w:rPr>
        <w:t>:</w:t>
      </w:r>
    </w:p>
    <w:p w:rsidR="00106E5D" w:rsidRPr="000E7365" w:rsidRDefault="00106E5D" w:rsidP="00106E5D">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W-Only</w:t>
      </w:r>
      <w:r w:rsidRPr="000E7365">
        <w:rPr>
          <w:rFonts w:asciiTheme="minorHAnsi" w:hAnsiTheme="minorHAnsi" w:cstheme="minorHAnsi"/>
          <w:color w:val="auto"/>
          <w:sz w:val="20"/>
          <w:szCs w:val="20"/>
        </w:rPr>
        <w:t xml:space="preserve"> | Map Records</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1.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7.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w:t>
      </w:r>
      <w:r w:rsidR="00541D91">
        <w:rPr>
          <w:rFonts w:asciiTheme="minorHAnsi" w:hAnsiTheme="minorHAnsi" w:cstheme="minorHAnsi"/>
          <w:color w:val="auto"/>
          <w:sz w:val="20"/>
          <w:szCs w:val="20"/>
        </w:rPr>
        <w:t xml:space="preserve"> (second page and on)</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w:t>
      </w:r>
      <w:proofErr w:type="spellStart"/>
      <w:r w:rsidRPr="00106E5D">
        <w:rPr>
          <w:rFonts w:asciiTheme="minorHAnsi" w:hAnsiTheme="minorHAnsi" w:cstheme="minorHAnsi"/>
          <w:b/>
          <w:color w:val="auto"/>
          <w:sz w:val="20"/>
          <w:szCs w:val="20"/>
        </w:rPr>
        <w:t>swtop</w:t>
      </w:r>
      <w:proofErr w:type="spellEnd"/>
      <w:r w:rsidRPr="00106E5D">
        <w:rPr>
          <w:rFonts w:asciiTheme="minorHAnsi" w:hAnsiTheme="minorHAnsi" w:cstheme="minorHAnsi"/>
          <w:b/>
          <w:color w:val="auto"/>
          <w:sz w:val="20"/>
          <w:szCs w:val="20"/>
        </w:rPr>
        <w:t xml:space="preserve"> &lt;partial map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When given a map name, this will display a menu of all of the main records of the map. Sideways runs. When a partial map name is not given, display the world records of the current map.</w:t>
      </w:r>
    </w:p>
    <w:p w:rsidR="00106E5D" w:rsidRPr="000E7365" w:rsidRDefault="00106E5D" w:rsidP="00106E5D">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sidR="00C16039" w:rsidRPr="000E7365">
        <w:rPr>
          <w:rFonts w:asciiTheme="minorHAnsi" w:hAnsiTheme="minorHAnsi" w:cstheme="minorHAnsi"/>
          <w:color w:val="auto"/>
          <w:sz w:val="20"/>
          <w:szCs w:val="20"/>
        </w:rPr>
        <w:t xml:space="preserve">Menu </w:t>
      </w:r>
      <w:r w:rsidR="00C16039">
        <w:rPr>
          <w:rFonts w:asciiTheme="minorHAnsi" w:hAnsiTheme="minorHAnsi" w:cstheme="minorHAnsi"/>
          <w:color w:val="auto"/>
          <w:sz w:val="20"/>
          <w:szCs w:val="20"/>
        </w:rPr>
        <w:t>Example</w:t>
      </w:r>
      <w:r w:rsidR="00C16039" w:rsidRPr="000E7365">
        <w:rPr>
          <w:rFonts w:asciiTheme="minorHAnsi" w:hAnsiTheme="minorHAnsi" w:cstheme="minorHAnsi"/>
          <w:color w:val="auto"/>
          <w:sz w:val="20"/>
          <w:szCs w:val="20"/>
        </w:rPr>
        <w:t>:</w:t>
      </w:r>
    </w:p>
    <w:p w:rsidR="00106E5D" w:rsidRPr="000E7365" w:rsidRDefault="00106E5D" w:rsidP="00106E5D">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Sideways</w:t>
      </w:r>
      <w:r w:rsidRPr="000E7365">
        <w:rPr>
          <w:rFonts w:asciiTheme="minorHAnsi" w:hAnsiTheme="minorHAnsi" w:cstheme="minorHAnsi"/>
          <w:color w:val="auto"/>
          <w:sz w:val="20"/>
          <w:szCs w:val="20"/>
        </w:rPr>
        <w:t xml:space="preserve"> | Map Records</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1.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7. &lt;</w:t>
      </w:r>
      <w:proofErr w:type="gramStart"/>
      <w:r w:rsidRPr="000E7365">
        <w:rPr>
          <w:rFonts w:asciiTheme="minorHAnsi" w:hAnsiTheme="minorHAnsi" w:cstheme="minorHAnsi"/>
          <w:color w:val="auto"/>
          <w:sz w:val="20"/>
          <w:szCs w:val="20"/>
        </w:rPr>
        <w:t>player</w:t>
      </w:r>
      <w:proofErr w:type="gramEnd"/>
      <w:r w:rsidRPr="000E7365">
        <w:rPr>
          <w:rFonts w:asciiTheme="minorHAnsi" w:hAnsiTheme="minorHAnsi" w:cstheme="minorHAnsi"/>
          <w:color w:val="auto"/>
          <w:sz w:val="20"/>
          <w:szCs w:val="20"/>
        </w:rPr>
        <w:t xml:space="preserve"> name&gt; - &lt;</w:t>
      </w:r>
      <w:proofErr w:type="spellStart"/>
      <w:r w:rsidRPr="000E7365">
        <w:rPr>
          <w:rFonts w:asciiTheme="minorHAnsi" w:hAnsiTheme="minorHAnsi" w:cstheme="minorHAnsi"/>
          <w:color w:val="auto"/>
          <w:sz w:val="20"/>
          <w:szCs w:val="20"/>
        </w:rPr>
        <w:t>hh:mm:ss.ms</w:t>
      </w:r>
      <w:proofErr w:type="spellEnd"/>
      <w:r w:rsidRPr="000E7365">
        <w:rPr>
          <w:rFonts w:asciiTheme="minorHAnsi" w:hAnsiTheme="minorHAnsi" w:cstheme="minorHAnsi"/>
          <w:color w:val="auto"/>
          <w:sz w:val="20"/>
          <w:szCs w:val="20"/>
        </w:rPr>
        <w:t>&gt; - Jumps: &lt;#jumps&gt;</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w:t>
      </w:r>
      <w:r w:rsidR="00541D91">
        <w:rPr>
          <w:rFonts w:asciiTheme="minorHAnsi" w:hAnsiTheme="minorHAnsi" w:cstheme="minorHAnsi"/>
          <w:color w:val="auto"/>
          <w:sz w:val="20"/>
          <w:szCs w:val="20"/>
        </w:rPr>
        <w:t xml:space="preserve"> (second page and on)</w:t>
      </w:r>
    </w:p>
    <w:p w:rsidR="00106E5D" w:rsidRPr="000E7365" w:rsidRDefault="00106E5D" w:rsidP="00106E5D">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C16039" w:rsidRDefault="00106E5D"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C16039" w:rsidRDefault="00C16039" w:rsidP="000E7365">
      <w:pPr>
        <w:spacing w:line="240" w:lineRule="auto"/>
        <w:rPr>
          <w:rFonts w:asciiTheme="minorHAnsi" w:hAnsiTheme="minorHAnsi" w:cstheme="minorHAnsi"/>
          <w:b/>
          <w:color w:val="auto"/>
          <w:sz w:val="20"/>
          <w:szCs w:val="20"/>
        </w:rPr>
      </w:pPr>
    </w:p>
    <w:p w:rsidR="00FD3783" w:rsidRPr="00C16039" w:rsidRDefault="00FD3783" w:rsidP="000E7365">
      <w:pPr>
        <w:spacing w:line="240" w:lineRule="auto"/>
        <w:rPr>
          <w:rFonts w:asciiTheme="minorHAnsi" w:hAnsiTheme="minorHAnsi" w:cstheme="minorHAnsi"/>
          <w:color w:val="auto"/>
          <w:sz w:val="20"/>
          <w:szCs w:val="20"/>
        </w:rPr>
      </w:pPr>
      <w:r w:rsidRPr="00106E5D">
        <w:rPr>
          <w:rFonts w:asciiTheme="minorHAnsi" w:hAnsiTheme="minorHAnsi" w:cstheme="minorHAnsi"/>
          <w:b/>
          <w:color w:val="auto"/>
          <w:sz w:val="20"/>
          <w:szCs w:val="20"/>
        </w:rPr>
        <w:t>!cp &lt;partial player name&gt;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Displays the given player’s elapsed time of th</w:t>
      </w:r>
      <w:r w:rsidR="00106E5D">
        <w:rPr>
          <w:rFonts w:asciiTheme="minorHAnsi" w:hAnsiTheme="minorHAnsi" w:cstheme="minorHAnsi"/>
          <w:color w:val="auto"/>
          <w:sz w:val="20"/>
          <w:szCs w:val="20"/>
        </w:rPr>
        <w:t xml:space="preserve">eir run, </w:t>
      </w:r>
      <w:proofErr w:type="gramStart"/>
      <w:r w:rsidR="00106E5D">
        <w:rPr>
          <w:rFonts w:asciiTheme="minorHAnsi" w:hAnsiTheme="minorHAnsi" w:cstheme="minorHAnsi"/>
          <w:color w:val="auto"/>
          <w:sz w:val="20"/>
          <w:szCs w:val="20"/>
        </w:rPr>
        <w:t>type(</w:t>
      </w:r>
      <w:proofErr w:type="gramEnd"/>
      <w:r w:rsidR="00106E5D">
        <w:rPr>
          <w:rFonts w:asciiTheme="minorHAnsi" w:hAnsiTheme="minorHAnsi" w:cstheme="minorHAnsi"/>
          <w:color w:val="auto"/>
          <w:sz w:val="20"/>
          <w:szCs w:val="20"/>
        </w:rPr>
        <w:t>normal, w-only, sideways</w:t>
      </w:r>
      <w:r w:rsidRPr="000E7365">
        <w:rPr>
          <w:rFonts w:asciiTheme="minorHAnsi" w:hAnsiTheme="minorHAnsi" w:cstheme="minorHAnsi"/>
          <w:color w:val="auto"/>
          <w:sz w:val="20"/>
          <w:szCs w:val="20"/>
        </w:rPr>
        <w:t>) and jumps in chat.</w:t>
      </w:r>
    </w:p>
    <w:p w:rsidR="00FD3783"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Chat Layout:</w:t>
      </w:r>
      <w:r w:rsidR="00106E5D">
        <w:rPr>
          <w:rFonts w:asciiTheme="minorHAnsi" w:hAnsiTheme="minorHAnsi" w:cstheme="minorHAnsi"/>
          <w:color w:val="auto"/>
          <w:sz w:val="20"/>
          <w:szCs w:val="20"/>
        </w:rPr>
        <w:t xml:space="preserve"> </w:t>
      </w:r>
      <w:r w:rsidRPr="000E7365">
        <w:rPr>
          <w:rFonts w:asciiTheme="minorHAnsi" w:hAnsiTheme="minorHAnsi" w:cstheme="minorHAnsi"/>
          <w:color w:val="auto"/>
          <w:sz w:val="20"/>
          <w:szCs w:val="20"/>
        </w:rPr>
        <w:t>[Timer] &lt;type&gt; | &lt;player name&gt; is &lt;</w:t>
      </w:r>
      <w:proofErr w:type="spellStart"/>
      <w:r w:rsidRPr="000E7365">
        <w:rPr>
          <w:rFonts w:asciiTheme="minorHAnsi" w:hAnsiTheme="minorHAnsi" w:cstheme="minorHAnsi"/>
          <w:color w:val="auto"/>
          <w:sz w:val="20"/>
          <w:szCs w:val="20"/>
        </w:rPr>
        <w:t>hh:mm</w:t>
      </w:r>
      <w:proofErr w:type="gramStart"/>
      <w:r w:rsidRPr="000E7365">
        <w:rPr>
          <w:rFonts w:asciiTheme="minorHAnsi" w:hAnsiTheme="minorHAnsi" w:cstheme="minorHAnsi"/>
          <w:color w:val="auto"/>
          <w:sz w:val="20"/>
          <w:szCs w:val="20"/>
        </w:rPr>
        <w:t>:ss.ms</w:t>
      </w:r>
      <w:proofErr w:type="spellEnd"/>
      <w:proofErr w:type="gramEnd"/>
      <w:r w:rsidRPr="000E7365">
        <w:rPr>
          <w:rFonts w:asciiTheme="minorHAnsi" w:hAnsiTheme="minorHAnsi" w:cstheme="minorHAnsi"/>
          <w:color w:val="auto"/>
          <w:sz w:val="20"/>
          <w:szCs w:val="20"/>
        </w:rPr>
        <w:t xml:space="preserve">&gt; </w:t>
      </w:r>
      <w:r w:rsidR="00366ED3">
        <w:rPr>
          <w:rFonts w:asciiTheme="minorHAnsi" w:hAnsiTheme="minorHAnsi" w:cstheme="minorHAnsi"/>
          <w:color w:val="auto"/>
          <w:sz w:val="20"/>
          <w:szCs w:val="20"/>
        </w:rPr>
        <w:t xml:space="preserve">into the map </w:t>
      </w:r>
      <w:r w:rsidRPr="000E7365">
        <w:rPr>
          <w:rFonts w:asciiTheme="minorHAnsi" w:hAnsiTheme="minorHAnsi" w:cstheme="minorHAnsi"/>
          <w:color w:val="auto"/>
          <w:sz w:val="20"/>
          <w:szCs w:val="20"/>
        </w:rPr>
        <w:t>with &lt;#jumps&gt; jumps</w:t>
      </w:r>
    </w:p>
    <w:p w:rsidR="003A742D" w:rsidRDefault="003A742D" w:rsidP="000E7365">
      <w:pPr>
        <w:spacing w:line="240" w:lineRule="auto"/>
        <w:rPr>
          <w:rFonts w:asciiTheme="minorHAnsi" w:hAnsiTheme="minorHAnsi" w:cstheme="minorHAnsi"/>
          <w:color w:val="auto"/>
          <w:sz w:val="20"/>
          <w:szCs w:val="20"/>
        </w:rPr>
      </w:pPr>
    </w:p>
    <w:p w:rsidR="003A742D" w:rsidRPr="00C92EC5" w:rsidRDefault="003A742D" w:rsidP="003A742D">
      <w:pPr>
        <w:spacing w:line="240" w:lineRule="auto"/>
        <w:rPr>
          <w:rFonts w:asciiTheme="minorHAnsi" w:hAnsiTheme="minorHAnsi" w:cstheme="minorHAnsi"/>
          <w:b/>
          <w:sz w:val="20"/>
          <w:szCs w:val="20"/>
        </w:rPr>
      </w:pPr>
      <w:r w:rsidRPr="00C92EC5">
        <w:rPr>
          <w:rFonts w:asciiTheme="minorHAnsi" w:hAnsiTheme="minorHAnsi" w:cstheme="minorHAnsi"/>
          <w:b/>
          <w:sz w:val="20"/>
          <w:szCs w:val="20"/>
        </w:rPr>
        <w:t>!pc &lt;partial player name&gt;</w:t>
      </w:r>
    </w:p>
    <w:p w:rsidR="003A742D" w:rsidRPr="00407343" w:rsidRDefault="003A742D" w:rsidP="003A742D">
      <w:pPr>
        <w:spacing w:line="240" w:lineRule="auto"/>
        <w:rPr>
          <w:rFonts w:asciiTheme="minorHAnsi" w:hAnsiTheme="minorHAnsi" w:cstheme="minorHAnsi"/>
          <w:sz w:val="20"/>
          <w:szCs w:val="20"/>
        </w:rPr>
      </w:pPr>
      <w:r w:rsidRPr="00407343">
        <w:rPr>
          <w:rFonts w:asciiTheme="minorHAnsi" w:hAnsiTheme="minorHAnsi" w:cstheme="minorHAnsi"/>
          <w:sz w:val="20"/>
          <w:szCs w:val="20"/>
        </w:rPr>
        <w:t xml:space="preserve">This displays the given player’s total percentage of completion in chat. If a partial name is not given, </w:t>
      </w:r>
      <w:r>
        <w:rPr>
          <w:rFonts w:asciiTheme="minorHAnsi" w:hAnsiTheme="minorHAnsi" w:cstheme="minorHAnsi"/>
          <w:sz w:val="20"/>
          <w:szCs w:val="20"/>
        </w:rPr>
        <w:t xml:space="preserve">use who typed the command. Percentage </w:t>
      </w:r>
      <w:proofErr w:type="gramStart"/>
      <w:r>
        <w:rPr>
          <w:rFonts w:asciiTheme="minorHAnsi" w:hAnsiTheme="minorHAnsi" w:cstheme="minorHAnsi"/>
          <w:sz w:val="20"/>
          <w:szCs w:val="20"/>
        </w:rPr>
        <w:t xml:space="preserve">is </w:t>
      </w:r>
      <w:r w:rsidRPr="00407343">
        <w:rPr>
          <w:rFonts w:asciiTheme="minorHAnsi" w:hAnsiTheme="minorHAnsi" w:cstheme="minorHAnsi"/>
          <w:sz w:val="20"/>
          <w:szCs w:val="20"/>
        </w:rPr>
        <w:t>calcul</w:t>
      </w:r>
      <w:r>
        <w:rPr>
          <w:rFonts w:asciiTheme="minorHAnsi" w:hAnsiTheme="minorHAnsi" w:cstheme="minorHAnsi"/>
          <w:sz w:val="20"/>
          <w:szCs w:val="20"/>
        </w:rPr>
        <w:t>ated</w:t>
      </w:r>
      <w:proofErr w:type="gramEnd"/>
      <w:r>
        <w:rPr>
          <w:rFonts w:asciiTheme="minorHAnsi" w:hAnsiTheme="minorHAnsi" w:cstheme="minorHAnsi"/>
          <w:sz w:val="20"/>
          <w:szCs w:val="20"/>
        </w:rPr>
        <w:t xml:space="preserve"> by dividing the number of maps &amp; b</w:t>
      </w:r>
      <w:r w:rsidRPr="00407343">
        <w:rPr>
          <w:rFonts w:asciiTheme="minorHAnsi" w:hAnsiTheme="minorHAnsi" w:cstheme="minorHAnsi"/>
          <w:sz w:val="20"/>
          <w:szCs w:val="20"/>
        </w:rPr>
        <w:t>onuses completed by the number of</w:t>
      </w:r>
      <w:r>
        <w:rPr>
          <w:rFonts w:asciiTheme="minorHAnsi" w:hAnsiTheme="minorHAnsi" w:cstheme="minorHAnsi"/>
          <w:sz w:val="20"/>
          <w:szCs w:val="20"/>
        </w:rPr>
        <w:t xml:space="preserve"> maps &amp;</w:t>
      </w:r>
      <w:r w:rsidRPr="00407343">
        <w:rPr>
          <w:rFonts w:asciiTheme="minorHAnsi" w:hAnsiTheme="minorHAnsi" w:cstheme="minorHAnsi"/>
          <w:sz w:val="20"/>
          <w:szCs w:val="20"/>
        </w:rPr>
        <w:t xml:space="preserve"> bonuses in the server.</w:t>
      </w:r>
    </w:p>
    <w:p w:rsidR="003A742D" w:rsidRDefault="003A742D" w:rsidP="000E7365">
      <w:pPr>
        <w:spacing w:line="240" w:lineRule="auto"/>
        <w:rPr>
          <w:rFonts w:asciiTheme="minorHAnsi" w:hAnsiTheme="minorHAnsi" w:cstheme="minorHAnsi"/>
          <w:sz w:val="20"/>
          <w:szCs w:val="20"/>
        </w:rPr>
      </w:pPr>
      <w:r w:rsidRPr="00407343">
        <w:rPr>
          <w:rFonts w:asciiTheme="minorHAnsi" w:hAnsiTheme="minorHAnsi" w:cstheme="minorHAnsi"/>
          <w:sz w:val="20"/>
          <w:szCs w:val="20"/>
        </w:rPr>
        <w:t>Chat Layout:</w:t>
      </w:r>
      <w:r>
        <w:rPr>
          <w:rFonts w:asciiTheme="minorHAnsi" w:hAnsiTheme="minorHAnsi" w:cstheme="minorHAnsi"/>
          <w:sz w:val="20"/>
          <w:szCs w:val="20"/>
        </w:rPr>
        <w:t xml:space="preserve"> </w:t>
      </w:r>
      <w:r w:rsidRPr="00407343">
        <w:rPr>
          <w:rFonts w:asciiTheme="minorHAnsi" w:hAnsiTheme="minorHAnsi" w:cstheme="minorHAnsi"/>
          <w:sz w:val="20"/>
          <w:szCs w:val="20"/>
        </w:rPr>
        <w:t>[Timer] &lt;player name&gt; has completed &lt;%&gt; of all maps and bonuses</w:t>
      </w:r>
    </w:p>
    <w:p w:rsidR="003A742D" w:rsidRPr="003A742D" w:rsidRDefault="003A742D" w:rsidP="000E7365">
      <w:pPr>
        <w:spacing w:line="240" w:lineRule="auto"/>
        <w:rPr>
          <w:rFonts w:asciiTheme="minorHAnsi" w:hAnsiTheme="minorHAnsi" w:cstheme="minorHAnsi"/>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w:t>
      </w:r>
      <w:proofErr w:type="spellStart"/>
      <w:r w:rsidRPr="00106E5D">
        <w:rPr>
          <w:rFonts w:asciiTheme="minorHAnsi" w:hAnsiTheme="minorHAnsi" w:cstheme="minorHAnsi"/>
          <w:b/>
          <w:color w:val="auto"/>
          <w:sz w:val="20"/>
          <w:szCs w:val="20"/>
        </w:rPr>
        <w:t>telemenu</w:t>
      </w:r>
      <w:proofErr w:type="spellEnd"/>
    </w:p>
    <w:p w:rsidR="00106E5D"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Displays a menu that provides easy access to the teleport commands; !save, !telep</w:t>
      </w:r>
      <w:r w:rsidR="00106E5D">
        <w:rPr>
          <w:rFonts w:asciiTheme="minorHAnsi" w:hAnsiTheme="minorHAnsi" w:cstheme="minorHAnsi"/>
          <w:color w:val="auto"/>
          <w:sz w:val="20"/>
          <w:szCs w:val="20"/>
        </w:rPr>
        <w:t>ort, !next, !previous, !delete.</w:t>
      </w:r>
    </w:p>
    <w:p w:rsidR="00106E5D"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When a player selects one from the list, the command will run and the menu stays open.</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sidR="00C16039" w:rsidRPr="000E7365">
        <w:rPr>
          <w:rFonts w:asciiTheme="minorHAnsi" w:hAnsiTheme="minorHAnsi" w:cstheme="minorHAnsi"/>
          <w:color w:val="auto"/>
          <w:sz w:val="20"/>
          <w:szCs w:val="20"/>
        </w:rPr>
        <w:t xml:space="preserve">Menu </w:t>
      </w:r>
      <w:r w:rsidR="00C16039">
        <w:rPr>
          <w:rFonts w:asciiTheme="minorHAnsi" w:hAnsiTheme="minorHAnsi" w:cstheme="minorHAnsi"/>
          <w:color w:val="auto"/>
          <w:sz w:val="20"/>
          <w:szCs w:val="20"/>
        </w:rPr>
        <w:t>Example</w:t>
      </w:r>
      <w:r w:rsidR="00C16039" w:rsidRPr="000E7365">
        <w:rPr>
          <w:rFonts w:asciiTheme="minorHAnsi" w:hAnsiTheme="minorHAnsi" w:cstheme="minorHAnsi"/>
          <w:color w:val="auto"/>
          <w:sz w:val="20"/>
          <w:szCs w:val="20"/>
        </w:rPr>
        <w: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Teleport Menu</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1. Save - small description</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 xml:space="preserve">2. Teleport - </w:t>
      </w:r>
      <w:r w:rsidR="00FD3783" w:rsidRPr="000E7365">
        <w:rPr>
          <w:rFonts w:asciiTheme="minorHAnsi" w:hAnsiTheme="minorHAnsi" w:cstheme="minorHAnsi"/>
          <w:color w:val="auto"/>
          <w:sz w:val="20"/>
          <w:szCs w:val="20"/>
        </w:rPr>
        <w:t>sma</w:t>
      </w:r>
      <w:r>
        <w:rPr>
          <w:rFonts w:asciiTheme="minorHAnsi" w:hAnsiTheme="minorHAnsi" w:cstheme="minorHAnsi"/>
          <w:color w:val="auto"/>
          <w:sz w:val="20"/>
          <w:szCs w:val="20"/>
        </w:rPr>
        <w:t>ll description</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 xml:space="preserve">3. Next - </w:t>
      </w:r>
      <w:r w:rsidRPr="000E7365">
        <w:rPr>
          <w:rFonts w:asciiTheme="minorHAnsi" w:hAnsiTheme="minorHAnsi" w:cstheme="minorHAnsi"/>
          <w:color w:val="auto"/>
          <w:sz w:val="20"/>
          <w:szCs w:val="20"/>
        </w:rPr>
        <w:t>sma</w:t>
      </w:r>
      <w:r>
        <w:rPr>
          <w:rFonts w:asciiTheme="minorHAnsi" w:hAnsiTheme="minorHAnsi" w:cstheme="minorHAnsi"/>
          <w:color w:val="auto"/>
          <w:sz w:val="20"/>
          <w:szCs w:val="20"/>
        </w:rPr>
        <w:t>ll description</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 xml:space="preserve">4. </w:t>
      </w:r>
      <w:r w:rsidR="00106E5D">
        <w:rPr>
          <w:rFonts w:asciiTheme="minorHAnsi" w:hAnsiTheme="minorHAnsi" w:cstheme="minorHAnsi"/>
          <w:color w:val="auto"/>
          <w:sz w:val="20"/>
          <w:szCs w:val="20"/>
        </w:rPr>
        <w:t xml:space="preserve">Previous - </w:t>
      </w:r>
      <w:r w:rsidR="00106E5D" w:rsidRPr="000E7365">
        <w:rPr>
          <w:rFonts w:asciiTheme="minorHAnsi" w:hAnsiTheme="minorHAnsi" w:cstheme="minorHAnsi"/>
          <w:color w:val="auto"/>
          <w:sz w:val="20"/>
          <w:szCs w:val="20"/>
        </w:rPr>
        <w:t>sma</w:t>
      </w:r>
      <w:r w:rsidR="00106E5D">
        <w:rPr>
          <w:rFonts w:asciiTheme="minorHAnsi" w:hAnsiTheme="minorHAnsi" w:cstheme="minorHAnsi"/>
          <w:color w:val="auto"/>
          <w:sz w:val="20"/>
          <w:szCs w:val="20"/>
        </w:rPr>
        <w:t>ll description</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 xml:space="preserve">5. Delete - </w:t>
      </w:r>
      <w:r w:rsidRPr="000E7365">
        <w:rPr>
          <w:rFonts w:asciiTheme="minorHAnsi" w:hAnsiTheme="minorHAnsi" w:cstheme="minorHAnsi"/>
          <w:color w:val="auto"/>
          <w:sz w:val="20"/>
          <w:szCs w:val="20"/>
        </w:rPr>
        <w:t>sma</w:t>
      </w:r>
      <w:r>
        <w:rPr>
          <w:rFonts w:asciiTheme="minorHAnsi" w:hAnsiTheme="minorHAnsi" w:cstheme="minorHAnsi"/>
          <w:color w:val="auto"/>
          <w:sz w:val="20"/>
          <w:szCs w:val="20"/>
        </w:rPr>
        <w:t>ll description</w:t>
      </w:r>
    </w:p>
    <w:p w:rsidR="00FD3783" w:rsidRPr="000E7365" w:rsidRDefault="00106E5D" w:rsidP="000E7365">
      <w:pPr>
        <w:spacing w:line="240" w:lineRule="auto"/>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t>0.</w:t>
      </w:r>
      <w:r w:rsidR="00FD3783" w:rsidRPr="000E7365">
        <w:rPr>
          <w:rFonts w:asciiTheme="minorHAnsi" w:hAnsiTheme="minorHAnsi" w:cstheme="minorHAnsi"/>
          <w:color w:val="auto"/>
          <w:sz w:val="20"/>
          <w:szCs w:val="20"/>
        </w:rPr>
        <w:t xml:space="preserve"> Close</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!save</w:t>
      </w:r>
    </w:p>
    <w:p w:rsidR="00FD3783" w:rsidRPr="000E7365" w:rsidRDefault="00FD3783" w:rsidP="000E7365">
      <w:pPr>
        <w:spacing w:line="240" w:lineRule="auto"/>
        <w:rPr>
          <w:rFonts w:asciiTheme="minorHAnsi" w:hAnsiTheme="minorHAnsi" w:cstheme="minorHAnsi"/>
          <w:color w:val="auto"/>
          <w:sz w:val="20"/>
          <w:szCs w:val="20"/>
        </w:rPr>
      </w:pPr>
      <w:proofErr w:type="gramStart"/>
      <w:r w:rsidRPr="000E7365">
        <w:rPr>
          <w:rFonts w:asciiTheme="minorHAnsi" w:hAnsiTheme="minorHAnsi" w:cstheme="minorHAnsi"/>
          <w:color w:val="auto"/>
          <w:sz w:val="20"/>
          <w:szCs w:val="20"/>
        </w:rPr>
        <w:t>Saves the current location of the player.</w:t>
      </w:r>
      <w:proofErr w:type="gramEnd"/>
      <w:r w:rsidRPr="000E7365">
        <w:rPr>
          <w:rFonts w:asciiTheme="minorHAnsi" w:hAnsiTheme="minorHAnsi" w:cstheme="minorHAnsi"/>
          <w:color w:val="auto"/>
          <w:sz w:val="20"/>
          <w:szCs w:val="20"/>
        </w:rPr>
        <w:t xml:space="preserve"> The maximum locations a player can save </w:t>
      </w:r>
      <w:proofErr w:type="gramStart"/>
      <w:r w:rsidRPr="000E7365">
        <w:rPr>
          <w:rFonts w:asciiTheme="minorHAnsi" w:hAnsiTheme="minorHAnsi" w:cstheme="minorHAnsi"/>
          <w:color w:val="auto"/>
          <w:sz w:val="20"/>
          <w:szCs w:val="20"/>
        </w:rPr>
        <w:t>is</w:t>
      </w:r>
      <w:proofErr w:type="gramEnd"/>
      <w:r w:rsidRPr="000E7365">
        <w:rPr>
          <w:rFonts w:asciiTheme="minorHAnsi" w:hAnsiTheme="minorHAnsi" w:cstheme="minorHAnsi"/>
          <w:color w:val="auto"/>
          <w:sz w:val="20"/>
          <w:szCs w:val="20"/>
        </w:rPr>
        <w:t xml:space="preserve"> 3. This is used </w:t>
      </w:r>
      <w:proofErr w:type="gramStart"/>
      <w:r w:rsidRPr="000E7365">
        <w:rPr>
          <w:rFonts w:asciiTheme="minorHAnsi" w:hAnsiTheme="minorHAnsi" w:cstheme="minorHAnsi"/>
          <w:color w:val="auto"/>
          <w:sz w:val="20"/>
          <w:szCs w:val="20"/>
        </w:rPr>
        <w:t>for !</w:t>
      </w:r>
      <w:proofErr w:type="spellStart"/>
      <w:proofErr w:type="gramEnd"/>
      <w:r w:rsidRPr="000E7365">
        <w:rPr>
          <w:rFonts w:asciiTheme="minorHAnsi" w:hAnsiTheme="minorHAnsi" w:cstheme="minorHAnsi"/>
          <w:color w:val="auto"/>
          <w:sz w:val="20"/>
          <w:szCs w:val="20"/>
        </w:rPr>
        <w:t>tele</w:t>
      </w:r>
      <w:proofErr w:type="spellEnd"/>
      <w:r w:rsidR="00106E5D">
        <w:rPr>
          <w:rFonts w:asciiTheme="minorHAnsi" w:hAnsiTheme="minorHAnsi" w:cstheme="minorHAnsi"/>
          <w:color w:val="auto"/>
          <w:sz w:val="20"/>
          <w:szCs w:val="20"/>
        </w:rPr>
        <w:t>.</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w:t>
      </w:r>
      <w:proofErr w:type="spellStart"/>
      <w:r w:rsidRPr="00106E5D">
        <w:rPr>
          <w:rFonts w:asciiTheme="minorHAnsi" w:hAnsiTheme="minorHAnsi" w:cstheme="minorHAnsi"/>
          <w:b/>
          <w:color w:val="auto"/>
          <w:sz w:val="20"/>
          <w:szCs w:val="20"/>
        </w:rPr>
        <w:t>tele</w:t>
      </w:r>
      <w:proofErr w:type="spellEnd"/>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Teleports player to the current selected location that </w:t>
      </w:r>
      <w:proofErr w:type="gramStart"/>
      <w:r w:rsidRPr="000E7365">
        <w:rPr>
          <w:rFonts w:asciiTheme="minorHAnsi" w:hAnsiTheme="minorHAnsi" w:cstheme="minorHAnsi"/>
          <w:color w:val="auto"/>
          <w:sz w:val="20"/>
          <w:szCs w:val="20"/>
        </w:rPr>
        <w:t>was !</w:t>
      </w:r>
      <w:proofErr w:type="gramEnd"/>
      <w:r w:rsidRPr="000E7365">
        <w:rPr>
          <w:rFonts w:asciiTheme="minorHAnsi" w:hAnsiTheme="minorHAnsi" w:cstheme="minorHAnsi"/>
          <w:color w:val="auto"/>
          <w:sz w:val="20"/>
          <w:szCs w:val="20"/>
        </w:rPr>
        <w:t>saved</w:t>
      </w:r>
      <w:r w:rsidR="00106E5D">
        <w:rPr>
          <w:rFonts w:asciiTheme="minorHAnsi" w:hAnsiTheme="minorHAnsi" w:cstheme="minorHAnsi"/>
          <w:color w:val="auto"/>
          <w:sz w:val="20"/>
          <w:szCs w:val="20"/>
        </w:rPr>
        <w:t>.</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!next</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When there are 2 or more saved loc</w:t>
      </w:r>
      <w:r w:rsidR="00106E5D">
        <w:rPr>
          <w:rFonts w:asciiTheme="minorHAnsi" w:hAnsiTheme="minorHAnsi" w:cstheme="minorHAnsi"/>
          <w:color w:val="auto"/>
          <w:sz w:val="20"/>
          <w:szCs w:val="20"/>
        </w:rPr>
        <w:t>ations, this command selects the next</w:t>
      </w:r>
      <w:r w:rsidRPr="000E7365">
        <w:rPr>
          <w:rFonts w:asciiTheme="minorHAnsi" w:hAnsiTheme="minorHAnsi" w:cstheme="minorHAnsi"/>
          <w:color w:val="auto"/>
          <w:sz w:val="20"/>
          <w:szCs w:val="20"/>
        </w:rPr>
        <w:t xml:space="preserve"> saved location to use </w:t>
      </w:r>
      <w:proofErr w:type="gramStart"/>
      <w:r w:rsidRPr="000E7365">
        <w:rPr>
          <w:rFonts w:asciiTheme="minorHAnsi" w:hAnsiTheme="minorHAnsi" w:cstheme="minorHAnsi"/>
          <w:color w:val="auto"/>
          <w:sz w:val="20"/>
          <w:szCs w:val="20"/>
        </w:rPr>
        <w:t>for !</w:t>
      </w:r>
      <w:proofErr w:type="spellStart"/>
      <w:proofErr w:type="gramEnd"/>
      <w:r w:rsidRPr="000E7365">
        <w:rPr>
          <w:rFonts w:asciiTheme="minorHAnsi" w:hAnsiTheme="minorHAnsi" w:cstheme="minorHAnsi"/>
          <w:color w:val="auto"/>
          <w:sz w:val="20"/>
          <w:szCs w:val="20"/>
        </w:rPr>
        <w:t>tele</w:t>
      </w:r>
      <w:proofErr w:type="spellEnd"/>
      <w:r w:rsidR="00106E5D">
        <w:rPr>
          <w:rFonts w:asciiTheme="minorHAnsi" w:hAnsiTheme="minorHAnsi" w:cstheme="minorHAnsi"/>
          <w:color w:val="auto"/>
          <w:sz w:val="20"/>
          <w:szCs w:val="20"/>
        </w:rPr>
        <w:t>.</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!previous</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Same </w:t>
      </w:r>
      <w:proofErr w:type="gramStart"/>
      <w:r w:rsidRPr="000E7365">
        <w:rPr>
          <w:rFonts w:asciiTheme="minorHAnsi" w:hAnsiTheme="minorHAnsi" w:cstheme="minorHAnsi"/>
          <w:color w:val="auto"/>
          <w:sz w:val="20"/>
          <w:szCs w:val="20"/>
        </w:rPr>
        <w:t>as !</w:t>
      </w:r>
      <w:proofErr w:type="gramEnd"/>
      <w:r w:rsidRPr="000E7365">
        <w:rPr>
          <w:rFonts w:asciiTheme="minorHAnsi" w:hAnsiTheme="minorHAnsi" w:cstheme="minorHAnsi"/>
          <w:color w:val="auto"/>
          <w:sz w:val="20"/>
          <w:szCs w:val="20"/>
        </w:rPr>
        <w:t>next but backwards</w:t>
      </w:r>
      <w:r w:rsidR="00106E5D">
        <w:rPr>
          <w:rFonts w:asciiTheme="minorHAnsi" w:hAnsiTheme="minorHAnsi" w:cstheme="minorHAnsi"/>
          <w:color w:val="auto"/>
          <w:sz w:val="20"/>
          <w:szCs w:val="20"/>
        </w:rPr>
        <w:t>.</w:t>
      </w:r>
    </w:p>
    <w:p w:rsidR="00D43D1E" w:rsidRPr="000E7365" w:rsidRDefault="00D43D1E" w:rsidP="000E7365">
      <w:pPr>
        <w:spacing w:line="240" w:lineRule="auto"/>
        <w:rPr>
          <w:rFonts w:asciiTheme="minorHAnsi" w:hAnsiTheme="minorHAnsi" w:cstheme="minorHAnsi"/>
          <w:color w:val="auto"/>
          <w:sz w:val="20"/>
          <w:szCs w:val="20"/>
        </w:rPr>
      </w:pPr>
    </w:p>
    <w:p w:rsidR="00FD3783" w:rsidRPr="00106E5D" w:rsidRDefault="00FD3783" w:rsidP="000E7365">
      <w:pPr>
        <w:spacing w:line="240" w:lineRule="auto"/>
        <w:rPr>
          <w:rFonts w:asciiTheme="minorHAnsi" w:hAnsiTheme="minorHAnsi" w:cstheme="minorHAnsi"/>
          <w:b/>
          <w:color w:val="auto"/>
          <w:sz w:val="20"/>
          <w:szCs w:val="20"/>
        </w:rPr>
      </w:pPr>
      <w:r w:rsidRPr="00106E5D">
        <w:rPr>
          <w:rFonts w:asciiTheme="minorHAnsi" w:hAnsiTheme="minorHAnsi" w:cstheme="minorHAnsi"/>
          <w:b/>
          <w:color w:val="auto"/>
          <w:sz w:val="20"/>
          <w:szCs w:val="20"/>
        </w:rPr>
        <w:t>!delete</w:t>
      </w:r>
    </w:p>
    <w:p w:rsidR="00D43D1E"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Deletes the current selected location that </w:t>
      </w:r>
      <w:proofErr w:type="gramStart"/>
      <w:r w:rsidRPr="000E7365">
        <w:rPr>
          <w:rFonts w:asciiTheme="minorHAnsi" w:hAnsiTheme="minorHAnsi" w:cstheme="minorHAnsi"/>
          <w:color w:val="auto"/>
          <w:sz w:val="20"/>
          <w:szCs w:val="20"/>
        </w:rPr>
        <w:t>was !</w:t>
      </w:r>
      <w:proofErr w:type="gramEnd"/>
      <w:r w:rsidRPr="000E7365">
        <w:rPr>
          <w:rFonts w:asciiTheme="minorHAnsi" w:hAnsiTheme="minorHAnsi" w:cstheme="minorHAnsi"/>
          <w:color w:val="auto"/>
          <w:sz w:val="20"/>
          <w:szCs w:val="20"/>
        </w:rPr>
        <w:t xml:space="preserve">saved. It will perform </w:t>
      </w:r>
      <w:proofErr w:type="gramStart"/>
      <w:r w:rsidRPr="000E7365">
        <w:rPr>
          <w:rFonts w:asciiTheme="minorHAnsi" w:hAnsiTheme="minorHAnsi" w:cstheme="minorHAnsi"/>
          <w:color w:val="auto"/>
          <w:sz w:val="20"/>
          <w:szCs w:val="20"/>
        </w:rPr>
        <w:t>a !</w:t>
      </w:r>
      <w:proofErr w:type="gramEnd"/>
      <w:r w:rsidRPr="000E7365">
        <w:rPr>
          <w:rFonts w:asciiTheme="minorHAnsi" w:hAnsiTheme="minorHAnsi" w:cstheme="minorHAnsi"/>
          <w:color w:val="auto"/>
          <w:sz w:val="20"/>
          <w:szCs w:val="20"/>
        </w:rPr>
        <w:t>next if there was another saved location</w:t>
      </w:r>
      <w:r w:rsidR="00106E5D">
        <w:rPr>
          <w:rFonts w:asciiTheme="minorHAnsi" w:hAnsiTheme="minorHAnsi" w:cstheme="minorHAnsi"/>
          <w:color w:val="auto"/>
          <w:sz w:val="20"/>
          <w:szCs w:val="20"/>
        </w:rPr>
        <w:t>.</w:t>
      </w:r>
    </w:p>
    <w:p w:rsidR="00356F52" w:rsidRDefault="00356F52" w:rsidP="000E7365">
      <w:pPr>
        <w:spacing w:line="240" w:lineRule="auto"/>
        <w:rPr>
          <w:rFonts w:asciiTheme="minorHAnsi" w:hAnsiTheme="minorHAnsi" w:cstheme="minorHAnsi"/>
          <w:color w:val="auto"/>
          <w:sz w:val="20"/>
          <w:szCs w:val="20"/>
        </w:rPr>
      </w:pPr>
    </w:p>
    <w:p w:rsidR="00FD3783" w:rsidRPr="00356F52" w:rsidRDefault="00FD3783" w:rsidP="000E7365">
      <w:pPr>
        <w:spacing w:line="240" w:lineRule="auto"/>
        <w:rPr>
          <w:rFonts w:asciiTheme="minorHAnsi" w:hAnsiTheme="minorHAnsi" w:cstheme="minorHAnsi"/>
          <w:color w:val="auto"/>
          <w:sz w:val="20"/>
          <w:szCs w:val="20"/>
        </w:rPr>
      </w:pPr>
      <w:r w:rsidRPr="00CB00D1">
        <w:rPr>
          <w:rFonts w:asciiTheme="minorHAnsi" w:hAnsiTheme="minorHAnsi" w:cstheme="minorHAnsi"/>
          <w:b/>
          <w:color w:val="auto"/>
          <w:sz w:val="20"/>
          <w:szCs w:val="20"/>
        </w:rPr>
        <w:t>!</w:t>
      </w:r>
      <w:proofErr w:type="spellStart"/>
      <w:r w:rsidRPr="00CB00D1">
        <w:rPr>
          <w:rFonts w:asciiTheme="minorHAnsi" w:hAnsiTheme="minorHAnsi" w:cstheme="minorHAnsi"/>
          <w:b/>
          <w:color w:val="auto"/>
          <w:sz w:val="20"/>
          <w:szCs w:val="20"/>
        </w:rPr>
        <w:t>lowgrav</w:t>
      </w:r>
      <w:proofErr w:type="spellEnd"/>
    </w:p>
    <w:p w:rsidR="00CB00D1" w:rsidRDefault="00FD3783" w:rsidP="000E7365">
      <w:pPr>
        <w:spacing w:line="240" w:lineRule="auto"/>
        <w:rPr>
          <w:rFonts w:asciiTheme="minorHAnsi" w:hAnsiTheme="minorHAnsi" w:cstheme="minorHAnsi"/>
          <w:color w:val="auto"/>
          <w:sz w:val="20"/>
          <w:szCs w:val="20"/>
        </w:rPr>
      </w:pPr>
      <w:proofErr w:type="gramStart"/>
      <w:r w:rsidRPr="000E7365">
        <w:rPr>
          <w:rFonts w:asciiTheme="minorHAnsi" w:hAnsiTheme="minorHAnsi" w:cstheme="minorHAnsi"/>
          <w:color w:val="auto"/>
          <w:sz w:val="20"/>
          <w:szCs w:val="20"/>
        </w:rPr>
        <w:t xml:space="preserve">Lowers the player’s gravity to make it easier to </w:t>
      </w:r>
      <w:proofErr w:type="spellStart"/>
      <w:r w:rsidRPr="000E7365">
        <w:rPr>
          <w:rFonts w:asciiTheme="minorHAnsi" w:hAnsiTheme="minorHAnsi" w:cstheme="minorHAnsi"/>
          <w:color w:val="auto"/>
          <w:sz w:val="20"/>
          <w:szCs w:val="20"/>
        </w:rPr>
        <w:t>bhop</w:t>
      </w:r>
      <w:proofErr w:type="spellEnd"/>
      <w:r w:rsidR="00CB00D1">
        <w:rPr>
          <w:rFonts w:asciiTheme="minorHAnsi" w:hAnsiTheme="minorHAnsi" w:cstheme="minorHAnsi"/>
          <w:color w:val="auto"/>
          <w:sz w:val="20"/>
          <w:szCs w:val="20"/>
        </w:rPr>
        <w:t>.</w:t>
      </w:r>
      <w:proofErr w:type="gramEnd"/>
      <w:r w:rsidR="00CB00D1">
        <w:rPr>
          <w:rFonts w:asciiTheme="minorHAnsi" w:hAnsiTheme="minorHAnsi" w:cstheme="minorHAnsi"/>
          <w:color w:val="auto"/>
          <w:sz w:val="20"/>
          <w:szCs w:val="20"/>
        </w:rPr>
        <w:t xml:space="preserve"> This stops the </w:t>
      </w:r>
      <w:proofErr w:type="gramStart"/>
      <w:r w:rsidR="00CB00D1">
        <w:rPr>
          <w:rFonts w:asciiTheme="minorHAnsi" w:hAnsiTheme="minorHAnsi" w:cstheme="minorHAnsi"/>
          <w:color w:val="auto"/>
          <w:sz w:val="20"/>
          <w:szCs w:val="20"/>
        </w:rPr>
        <w:t>players</w:t>
      </w:r>
      <w:proofErr w:type="gramEnd"/>
      <w:r w:rsidR="00CB00D1">
        <w:rPr>
          <w:rFonts w:asciiTheme="minorHAnsi" w:hAnsiTheme="minorHAnsi" w:cstheme="minorHAnsi"/>
          <w:color w:val="auto"/>
          <w:sz w:val="20"/>
          <w:szCs w:val="20"/>
        </w:rPr>
        <w:t xml:space="preserve"> timer.</w:t>
      </w:r>
    </w:p>
    <w:p w:rsidR="00FD3783" w:rsidRPr="000E7365" w:rsidRDefault="00FD3783" w:rsidP="000E7365">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Timer can’t start until the player </w:t>
      </w:r>
      <w:proofErr w:type="gramStart"/>
      <w:r w:rsidRPr="000E7365">
        <w:rPr>
          <w:rFonts w:asciiTheme="minorHAnsi" w:hAnsiTheme="minorHAnsi" w:cstheme="minorHAnsi"/>
          <w:color w:val="auto"/>
          <w:sz w:val="20"/>
          <w:szCs w:val="20"/>
        </w:rPr>
        <w:t>uses !</w:t>
      </w:r>
      <w:proofErr w:type="spellStart"/>
      <w:proofErr w:type="gramEnd"/>
      <w:r w:rsidRPr="000E7365">
        <w:rPr>
          <w:rFonts w:asciiTheme="minorHAnsi" w:hAnsiTheme="minorHAnsi" w:cstheme="minorHAnsi"/>
          <w:color w:val="auto"/>
          <w:sz w:val="20"/>
          <w:szCs w:val="20"/>
        </w:rPr>
        <w:t>lowgrav</w:t>
      </w:r>
      <w:proofErr w:type="spellEnd"/>
      <w:r w:rsidRPr="000E7365">
        <w:rPr>
          <w:rFonts w:asciiTheme="minorHAnsi" w:hAnsiTheme="minorHAnsi" w:cstheme="minorHAnsi"/>
          <w:color w:val="auto"/>
          <w:sz w:val="20"/>
          <w:szCs w:val="20"/>
        </w:rPr>
        <w:t xml:space="preserve"> and has gone through the start zone to reset.</w:t>
      </w:r>
    </w:p>
    <w:p w:rsidR="0001461F" w:rsidRPr="000E7365" w:rsidRDefault="0001461F" w:rsidP="000E7365">
      <w:pPr>
        <w:spacing w:line="240" w:lineRule="auto"/>
        <w:rPr>
          <w:rFonts w:asciiTheme="minorHAnsi" w:hAnsiTheme="minorHAnsi" w:cstheme="minorHAnsi"/>
          <w:color w:val="auto"/>
          <w:sz w:val="20"/>
          <w:szCs w:val="20"/>
        </w:rPr>
      </w:pPr>
    </w:p>
    <w:p w:rsidR="00FD3783" w:rsidRPr="00CB00D1" w:rsidRDefault="00FD3783" w:rsidP="000E7365">
      <w:pPr>
        <w:spacing w:line="240" w:lineRule="auto"/>
        <w:rPr>
          <w:rFonts w:asciiTheme="minorHAnsi" w:hAnsiTheme="minorHAnsi" w:cstheme="minorHAnsi"/>
          <w:b/>
          <w:color w:val="auto"/>
          <w:sz w:val="20"/>
          <w:szCs w:val="20"/>
        </w:rPr>
      </w:pPr>
      <w:r w:rsidRPr="00CB00D1">
        <w:rPr>
          <w:rFonts w:asciiTheme="minorHAnsi" w:hAnsiTheme="minorHAnsi" w:cstheme="minorHAnsi"/>
          <w:b/>
          <w:color w:val="auto"/>
          <w:sz w:val="20"/>
          <w:szCs w:val="20"/>
        </w:rPr>
        <w:t>!</w:t>
      </w:r>
      <w:proofErr w:type="spellStart"/>
      <w:r w:rsidRPr="00CB00D1">
        <w:rPr>
          <w:rFonts w:asciiTheme="minorHAnsi" w:hAnsiTheme="minorHAnsi" w:cstheme="minorHAnsi"/>
          <w:b/>
          <w:color w:val="auto"/>
          <w:sz w:val="20"/>
          <w:szCs w:val="20"/>
        </w:rPr>
        <w:t>normalgrav</w:t>
      </w:r>
      <w:proofErr w:type="spellEnd"/>
    </w:p>
    <w:p w:rsidR="00FD3783" w:rsidRPr="000E7365" w:rsidRDefault="00FD3783" w:rsidP="000E7365">
      <w:pPr>
        <w:spacing w:line="240" w:lineRule="auto"/>
        <w:rPr>
          <w:rFonts w:asciiTheme="minorHAnsi" w:hAnsiTheme="minorHAnsi" w:cstheme="minorHAnsi"/>
          <w:color w:val="auto"/>
          <w:sz w:val="20"/>
          <w:szCs w:val="20"/>
        </w:rPr>
      </w:pPr>
      <w:proofErr w:type="gramStart"/>
      <w:r w:rsidRPr="000E7365">
        <w:rPr>
          <w:rFonts w:asciiTheme="minorHAnsi" w:hAnsiTheme="minorHAnsi" w:cstheme="minorHAnsi"/>
          <w:color w:val="auto"/>
          <w:sz w:val="20"/>
          <w:szCs w:val="20"/>
        </w:rPr>
        <w:t>Returns the player’s gravity to normal.</w:t>
      </w:r>
      <w:proofErr w:type="gramEnd"/>
    </w:p>
    <w:p w:rsidR="0001461F" w:rsidRPr="000E7365" w:rsidRDefault="0001461F" w:rsidP="000E7365">
      <w:pPr>
        <w:spacing w:line="240" w:lineRule="auto"/>
        <w:rPr>
          <w:rFonts w:asciiTheme="minorHAnsi" w:hAnsiTheme="minorHAnsi" w:cstheme="minorHAnsi"/>
          <w:color w:val="auto"/>
          <w:sz w:val="20"/>
          <w:szCs w:val="20"/>
        </w:rPr>
      </w:pPr>
    </w:p>
    <w:p w:rsidR="0001461F" w:rsidRPr="00CB00D1" w:rsidRDefault="00FD3783" w:rsidP="000E7365">
      <w:pPr>
        <w:spacing w:line="240" w:lineRule="auto"/>
        <w:rPr>
          <w:rFonts w:asciiTheme="minorHAnsi" w:hAnsiTheme="minorHAnsi" w:cstheme="minorHAnsi"/>
          <w:b/>
          <w:color w:val="auto"/>
          <w:sz w:val="20"/>
          <w:szCs w:val="20"/>
        </w:rPr>
      </w:pPr>
      <w:r w:rsidRPr="00CB00D1">
        <w:rPr>
          <w:rFonts w:asciiTheme="minorHAnsi" w:hAnsiTheme="minorHAnsi" w:cstheme="minorHAnsi"/>
          <w:b/>
          <w:color w:val="auto"/>
          <w:sz w:val="20"/>
          <w:szCs w:val="20"/>
        </w:rPr>
        <w:t>!scout</w:t>
      </w:r>
    </w:p>
    <w:p w:rsidR="00FD3783" w:rsidRPr="000E7365" w:rsidRDefault="00FD3783" w:rsidP="000E7365">
      <w:pPr>
        <w:spacing w:line="240" w:lineRule="auto"/>
        <w:rPr>
          <w:rFonts w:asciiTheme="minorHAnsi" w:hAnsiTheme="minorHAnsi" w:cstheme="minorHAnsi"/>
          <w:color w:val="auto"/>
          <w:sz w:val="20"/>
          <w:szCs w:val="20"/>
        </w:rPr>
      </w:pPr>
      <w:proofErr w:type="gramStart"/>
      <w:r w:rsidRPr="000E7365">
        <w:rPr>
          <w:rFonts w:asciiTheme="minorHAnsi" w:hAnsiTheme="minorHAnsi" w:cstheme="minorHAnsi"/>
          <w:color w:val="auto"/>
          <w:sz w:val="20"/>
          <w:szCs w:val="20"/>
        </w:rPr>
        <w:t>Gives the player a scout.</w:t>
      </w:r>
      <w:proofErr w:type="gramEnd"/>
      <w:r w:rsidRPr="000E7365">
        <w:rPr>
          <w:rFonts w:asciiTheme="minorHAnsi" w:hAnsiTheme="minorHAnsi" w:cstheme="minorHAnsi"/>
          <w:color w:val="auto"/>
          <w:sz w:val="20"/>
          <w:szCs w:val="20"/>
        </w:rPr>
        <w:t xml:space="preserve"> This does not do anything to the timer. The player can do runs with it.</w:t>
      </w:r>
    </w:p>
    <w:p w:rsidR="0001461F" w:rsidRPr="000E7365" w:rsidRDefault="0001461F" w:rsidP="000E7365">
      <w:pPr>
        <w:spacing w:line="240" w:lineRule="auto"/>
        <w:rPr>
          <w:rFonts w:asciiTheme="minorHAnsi" w:hAnsiTheme="minorHAnsi" w:cstheme="minorHAnsi"/>
          <w:color w:val="auto"/>
          <w:sz w:val="20"/>
          <w:szCs w:val="20"/>
        </w:rPr>
      </w:pPr>
    </w:p>
    <w:p w:rsidR="00FD3783" w:rsidRPr="00CB00D1" w:rsidRDefault="00FD3783" w:rsidP="000E7365">
      <w:pPr>
        <w:spacing w:line="240" w:lineRule="auto"/>
        <w:rPr>
          <w:rFonts w:asciiTheme="minorHAnsi" w:hAnsiTheme="minorHAnsi" w:cstheme="minorHAnsi"/>
          <w:b/>
          <w:color w:val="auto"/>
          <w:sz w:val="20"/>
          <w:szCs w:val="20"/>
        </w:rPr>
      </w:pPr>
      <w:r w:rsidRPr="00CB00D1">
        <w:rPr>
          <w:rFonts w:asciiTheme="minorHAnsi" w:hAnsiTheme="minorHAnsi" w:cstheme="minorHAnsi"/>
          <w:b/>
          <w:color w:val="auto"/>
          <w:sz w:val="20"/>
          <w:szCs w:val="20"/>
        </w:rPr>
        <w:t>!</w:t>
      </w:r>
      <w:proofErr w:type="spellStart"/>
      <w:r w:rsidRPr="00CB00D1">
        <w:rPr>
          <w:rFonts w:asciiTheme="minorHAnsi" w:hAnsiTheme="minorHAnsi" w:cstheme="minorHAnsi"/>
          <w:b/>
          <w:color w:val="auto"/>
          <w:sz w:val="20"/>
          <w:szCs w:val="20"/>
        </w:rPr>
        <w:t>usp</w:t>
      </w:r>
      <w:proofErr w:type="spellEnd"/>
    </w:p>
    <w:p w:rsidR="0001461F" w:rsidRDefault="00FD3783">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 xml:space="preserve">Same </w:t>
      </w:r>
      <w:proofErr w:type="gramStart"/>
      <w:r w:rsidRPr="000E7365">
        <w:rPr>
          <w:rFonts w:asciiTheme="minorHAnsi" w:hAnsiTheme="minorHAnsi" w:cstheme="minorHAnsi"/>
          <w:color w:val="auto"/>
          <w:sz w:val="20"/>
          <w:szCs w:val="20"/>
        </w:rPr>
        <w:t>as !</w:t>
      </w:r>
      <w:proofErr w:type="gramEnd"/>
      <w:r w:rsidRPr="000E7365">
        <w:rPr>
          <w:rFonts w:asciiTheme="minorHAnsi" w:hAnsiTheme="minorHAnsi" w:cstheme="minorHAnsi"/>
          <w:color w:val="auto"/>
          <w:sz w:val="20"/>
          <w:szCs w:val="20"/>
        </w:rPr>
        <w:t xml:space="preserve">scout, but it gives the player a </w:t>
      </w:r>
      <w:proofErr w:type="spellStart"/>
      <w:r w:rsidRPr="000E7365">
        <w:rPr>
          <w:rFonts w:asciiTheme="minorHAnsi" w:hAnsiTheme="minorHAnsi" w:cstheme="minorHAnsi"/>
          <w:color w:val="auto"/>
          <w:sz w:val="20"/>
          <w:szCs w:val="20"/>
        </w:rPr>
        <w:t>usp</w:t>
      </w:r>
      <w:proofErr w:type="spellEnd"/>
      <w:r w:rsidRPr="000E7365">
        <w:rPr>
          <w:rFonts w:asciiTheme="minorHAnsi" w:hAnsiTheme="minorHAnsi" w:cstheme="minorHAnsi"/>
          <w:color w:val="auto"/>
          <w:sz w:val="20"/>
          <w:szCs w:val="20"/>
        </w:rPr>
        <w:t xml:space="preserve"> instead.</w:t>
      </w:r>
    </w:p>
    <w:p w:rsidR="00356F52" w:rsidRPr="00CB00D1" w:rsidRDefault="00356F52" w:rsidP="00CB00D1">
      <w:pPr>
        <w:spacing w:line="240" w:lineRule="auto"/>
        <w:rPr>
          <w:rFonts w:asciiTheme="minorHAnsi" w:hAnsiTheme="minorHAnsi" w:cstheme="minorHAnsi"/>
          <w:sz w:val="20"/>
          <w:szCs w:val="20"/>
        </w:rPr>
      </w:pPr>
    </w:p>
    <w:p w:rsidR="00356F52" w:rsidRPr="00356F52" w:rsidRDefault="00FD3783" w:rsidP="00CB00D1">
      <w:pPr>
        <w:spacing w:line="240" w:lineRule="auto"/>
        <w:rPr>
          <w:rFonts w:asciiTheme="minorHAnsi" w:hAnsiTheme="minorHAnsi" w:cstheme="minorHAnsi"/>
          <w:b/>
          <w:sz w:val="20"/>
          <w:szCs w:val="20"/>
        </w:rPr>
      </w:pPr>
      <w:proofErr w:type="spellStart"/>
      <w:r w:rsidRPr="00356F52">
        <w:rPr>
          <w:rFonts w:asciiTheme="minorHAnsi" w:hAnsiTheme="minorHAnsi" w:cstheme="minorHAnsi"/>
          <w:b/>
          <w:sz w:val="20"/>
          <w:szCs w:val="20"/>
        </w:rPr>
        <w:t>Bhop</w:t>
      </w:r>
      <w:proofErr w:type="spellEnd"/>
      <w:r w:rsidRPr="00356F52">
        <w:rPr>
          <w:rFonts w:asciiTheme="minorHAnsi" w:hAnsiTheme="minorHAnsi" w:cstheme="minorHAnsi"/>
          <w:b/>
          <w:sz w:val="20"/>
          <w:szCs w:val="20"/>
        </w:rPr>
        <w:t xml:space="preserve"> Techniques</w:t>
      </w:r>
      <w:r w:rsidR="00356F52" w:rsidRPr="00356F52">
        <w:rPr>
          <w:rFonts w:asciiTheme="minorHAnsi" w:hAnsiTheme="minorHAnsi" w:cstheme="minorHAnsi"/>
          <w:b/>
          <w:sz w:val="20"/>
          <w:szCs w:val="20"/>
        </w:rPr>
        <w:t>:</w:t>
      </w:r>
    </w:p>
    <w:p w:rsidR="00FD3783" w:rsidRDefault="00FD3783" w:rsidP="00CB00D1">
      <w:pPr>
        <w:spacing w:line="240" w:lineRule="auto"/>
        <w:rPr>
          <w:rFonts w:asciiTheme="minorHAnsi" w:hAnsiTheme="minorHAnsi" w:cstheme="minorHAnsi"/>
          <w:sz w:val="20"/>
          <w:szCs w:val="20"/>
        </w:rPr>
      </w:pPr>
      <w:r w:rsidRPr="00CB00D1">
        <w:rPr>
          <w:rFonts w:asciiTheme="minorHAnsi" w:hAnsiTheme="minorHAnsi" w:cstheme="minorHAnsi"/>
          <w:sz w:val="20"/>
          <w:szCs w:val="20"/>
        </w:rPr>
        <w:t xml:space="preserve">There are 3 different types of </w:t>
      </w:r>
      <w:proofErr w:type="spellStart"/>
      <w:r w:rsidRPr="00CB00D1">
        <w:rPr>
          <w:rFonts w:asciiTheme="minorHAnsi" w:hAnsiTheme="minorHAnsi" w:cstheme="minorHAnsi"/>
          <w:sz w:val="20"/>
          <w:szCs w:val="20"/>
        </w:rPr>
        <w:t>bhopping</w:t>
      </w:r>
      <w:proofErr w:type="spellEnd"/>
      <w:r w:rsidRPr="00CB00D1">
        <w:rPr>
          <w:rFonts w:asciiTheme="minorHAnsi" w:hAnsiTheme="minorHAnsi" w:cstheme="minorHAnsi"/>
          <w:sz w:val="20"/>
          <w:szCs w:val="20"/>
        </w:rPr>
        <w:t xml:space="preserve">: </w:t>
      </w:r>
      <w:proofErr w:type="gramStart"/>
      <w:r w:rsidRPr="00CB00D1">
        <w:rPr>
          <w:rFonts w:asciiTheme="minorHAnsi" w:hAnsiTheme="minorHAnsi" w:cstheme="minorHAnsi"/>
          <w:sz w:val="20"/>
          <w:szCs w:val="20"/>
        </w:rPr>
        <w:t>Normal(</w:t>
      </w:r>
      <w:proofErr w:type="spellStart"/>
      <w:proofErr w:type="gramEnd"/>
      <w:r w:rsidRPr="00CB00D1">
        <w:rPr>
          <w:rFonts w:asciiTheme="minorHAnsi" w:hAnsiTheme="minorHAnsi" w:cstheme="minorHAnsi"/>
          <w:sz w:val="20"/>
          <w:szCs w:val="20"/>
        </w:rPr>
        <w:t>wasd</w:t>
      </w:r>
      <w:proofErr w:type="spellEnd"/>
      <w:r w:rsidRPr="00CB00D1">
        <w:rPr>
          <w:rFonts w:asciiTheme="minorHAnsi" w:hAnsiTheme="minorHAnsi" w:cstheme="minorHAnsi"/>
          <w:sz w:val="20"/>
          <w:szCs w:val="20"/>
        </w:rPr>
        <w:t>), Sideways(</w:t>
      </w:r>
      <w:proofErr w:type="spellStart"/>
      <w:r w:rsidRPr="00CB00D1">
        <w:rPr>
          <w:rFonts w:asciiTheme="minorHAnsi" w:hAnsiTheme="minorHAnsi" w:cstheme="minorHAnsi"/>
          <w:sz w:val="20"/>
          <w:szCs w:val="20"/>
        </w:rPr>
        <w:t>sw</w:t>
      </w:r>
      <w:proofErr w:type="spellEnd"/>
      <w:r w:rsidRPr="00CB00D1">
        <w:rPr>
          <w:rFonts w:asciiTheme="minorHAnsi" w:hAnsiTheme="minorHAnsi" w:cstheme="minorHAnsi"/>
          <w:sz w:val="20"/>
          <w:szCs w:val="20"/>
        </w:rPr>
        <w:t>), and W-Only(w). There will be records for each type.</w:t>
      </w:r>
    </w:p>
    <w:p w:rsidR="00356F52" w:rsidRPr="00CB00D1" w:rsidRDefault="00356F52" w:rsidP="00CB00D1">
      <w:pPr>
        <w:spacing w:line="240" w:lineRule="auto"/>
        <w:rPr>
          <w:rFonts w:asciiTheme="minorHAnsi" w:hAnsiTheme="minorHAnsi" w:cstheme="minorHAnsi"/>
          <w:sz w:val="20"/>
          <w:szCs w:val="20"/>
        </w:rPr>
      </w:pPr>
    </w:p>
    <w:p w:rsidR="00FD3783" w:rsidRDefault="00FD3783" w:rsidP="00CB00D1">
      <w:pPr>
        <w:spacing w:line="240" w:lineRule="auto"/>
        <w:rPr>
          <w:rFonts w:asciiTheme="minorHAnsi" w:hAnsiTheme="minorHAnsi" w:cstheme="minorHAnsi"/>
          <w:sz w:val="20"/>
          <w:szCs w:val="20"/>
        </w:rPr>
      </w:pPr>
      <w:r w:rsidRPr="00CB00D1">
        <w:rPr>
          <w:rFonts w:asciiTheme="minorHAnsi" w:hAnsiTheme="minorHAnsi" w:cstheme="minorHAnsi"/>
          <w:sz w:val="20"/>
          <w:szCs w:val="20"/>
        </w:rPr>
        <w:t>The timer will actively detect which type the player is using during a run. It will first assume w-only. During a run, at any time, if the player presses the “S” key, it will switch the type to Sideways. During a run, at any time, if the player presses the “A” or “D” keys, the timer will switch the type to normal. Display of this will be in detail below in the Visual Section</w:t>
      </w:r>
      <w:r w:rsidR="00356F52">
        <w:rPr>
          <w:rFonts w:asciiTheme="minorHAnsi" w:hAnsiTheme="minorHAnsi" w:cstheme="minorHAnsi"/>
          <w:sz w:val="20"/>
          <w:szCs w:val="20"/>
        </w:rPr>
        <w:t>.</w:t>
      </w:r>
    </w:p>
    <w:p w:rsidR="00356F52" w:rsidRPr="00CB00D1" w:rsidRDefault="00356F52" w:rsidP="00CB00D1">
      <w:pPr>
        <w:spacing w:line="240" w:lineRule="auto"/>
        <w:rPr>
          <w:rFonts w:asciiTheme="minorHAnsi" w:hAnsiTheme="minorHAnsi" w:cstheme="minorHAnsi"/>
          <w:sz w:val="20"/>
          <w:szCs w:val="20"/>
        </w:rPr>
      </w:pPr>
    </w:p>
    <w:p w:rsidR="00EB3647" w:rsidRDefault="00EB3647" w:rsidP="00231914">
      <w:pPr>
        <w:spacing w:line="240" w:lineRule="auto"/>
        <w:rPr>
          <w:rFonts w:asciiTheme="minorHAnsi" w:hAnsiTheme="minorHAnsi" w:cstheme="minorHAnsi"/>
          <w:sz w:val="20"/>
          <w:szCs w:val="20"/>
        </w:rPr>
      </w:pPr>
      <w:r>
        <w:rPr>
          <w:rFonts w:asciiTheme="minorHAnsi" w:hAnsiTheme="minorHAnsi" w:cstheme="minorHAnsi"/>
          <w:b/>
          <w:sz w:val="20"/>
          <w:szCs w:val="20"/>
        </w:rPr>
        <w:t>Anti Pre-S</w:t>
      </w:r>
      <w:r w:rsidR="00231914" w:rsidRPr="001012E4">
        <w:rPr>
          <w:rFonts w:asciiTheme="minorHAnsi" w:hAnsiTheme="minorHAnsi" w:cstheme="minorHAnsi"/>
          <w:b/>
          <w:sz w:val="20"/>
          <w:szCs w:val="20"/>
        </w:rPr>
        <w:t>peed</w:t>
      </w:r>
      <w:r>
        <w:rPr>
          <w:rFonts w:asciiTheme="minorHAnsi" w:hAnsiTheme="minorHAnsi" w:cstheme="minorHAnsi"/>
          <w:sz w:val="20"/>
          <w:szCs w:val="20"/>
        </w:rPr>
        <w:t>:</w:t>
      </w:r>
    </w:p>
    <w:p w:rsidR="00231914" w:rsidRDefault="00EB3647" w:rsidP="00231914">
      <w:pPr>
        <w:spacing w:line="240" w:lineRule="auto"/>
        <w:rPr>
          <w:rStyle w:val="HTMLCode"/>
          <w:rFonts w:asciiTheme="minorHAnsi" w:eastAsia="Arial" w:hAnsiTheme="minorHAnsi" w:cstheme="minorHAnsi"/>
        </w:rPr>
      </w:pPr>
      <w:r w:rsidRPr="00231914">
        <w:rPr>
          <w:rFonts w:asciiTheme="minorHAnsi" w:hAnsiTheme="minorHAnsi" w:cstheme="minorHAnsi"/>
          <w:sz w:val="20"/>
          <w:szCs w:val="20"/>
        </w:rPr>
        <w:t>Starting</w:t>
      </w:r>
      <w:r w:rsidR="00FD3783" w:rsidRPr="00231914">
        <w:rPr>
          <w:rFonts w:asciiTheme="minorHAnsi" w:hAnsiTheme="minorHAnsi" w:cstheme="minorHAnsi"/>
          <w:sz w:val="20"/>
          <w:szCs w:val="20"/>
        </w:rPr>
        <w:t xml:space="preserve"> zones that have a maximum speed the player can move. This should be displayed in the timer </w:t>
      </w:r>
      <w:proofErr w:type="spellStart"/>
      <w:proofErr w:type="gramStart"/>
      <w:r w:rsidR="00FD3783" w:rsidRPr="00231914">
        <w:rPr>
          <w:rFonts w:asciiTheme="minorHAnsi" w:hAnsiTheme="minorHAnsi" w:cstheme="minorHAnsi"/>
          <w:sz w:val="20"/>
          <w:szCs w:val="20"/>
        </w:rPr>
        <w:t>hud</w:t>
      </w:r>
      <w:proofErr w:type="spellEnd"/>
      <w:proofErr w:type="gramEnd"/>
      <w:r w:rsidR="00FD3783" w:rsidRPr="00231914">
        <w:rPr>
          <w:rFonts w:asciiTheme="minorHAnsi" w:hAnsiTheme="minorHAnsi" w:cstheme="minorHAnsi"/>
          <w:sz w:val="20"/>
          <w:szCs w:val="20"/>
        </w:rPr>
        <w:t xml:space="preserve"> along with the value of the max speed.</w:t>
      </w:r>
      <w:r w:rsidR="00231914" w:rsidRPr="00231914">
        <w:rPr>
          <w:rFonts w:asciiTheme="minorHAnsi" w:hAnsiTheme="minorHAnsi" w:cstheme="minorHAnsi"/>
          <w:sz w:val="20"/>
          <w:szCs w:val="20"/>
        </w:rPr>
        <w:t xml:space="preserve"> The </w:t>
      </w:r>
      <w:r w:rsidR="00231914" w:rsidRPr="00231914">
        <w:rPr>
          <w:rStyle w:val="HTMLCode"/>
          <w:rFonts w:asciiTheme="minorHAnsi" w:eastAsia="Arial" w:hAnsiTheme="minorHAnsi" w:cstheme="minorHAnsi"/>
        </w:rPr>
        <w:t>maximum velocity for walking + jump + pre</w:t>
      </w:r>
      <w:r w:rsidR="00231914">
        <w:rPr>
          <w:rStyle w:val="HTMLCode"/>
          <w:rFonts w:asciiTheme="minorHAnsi" w:eastAsia="Arial" w:hAnsiTheme="minorHAnsi" w:cstheme="minorHAnsi"/>
        </w:rPr>
        <w:t>-</w:t>
      </w:r>
      <w:r w:rsidR="00231914" w:rsidRPr="00231914">
        <w:rPr>
          <w:rStyle w:val="HTMLCode"/>
          <w:rFonts w:asciiTheme="minorHAnsi" w:eastAsia="Arial" w:hAnsiTheme="minorHAnsi" w:cstheme="minorHAnsi"/>
        </w:rPr>
        <w:t>strafe is 277, so the cap should be 278.</w:t>
      </w:r>
    </w:p>
    <w:p w:rsidR="00541D91" w:rsidRPr="00231914" w:rsidRDefault="00541D91" w:rsidP="00231914">
      <w:pPr>
        <w:spacing w:line="240" w:lineRule="auto"/>
        <w:rPr>
          <w:rFonts w:asciiTheme="minorHAnsi" w:hAnsiTheme="minorHAnsi" w:cstheme="minorHAnsi"/>
          <w:sz w:val="20"/>
          <w:szCs w:val="20"/>
        </w:rPr>
      </w:pPr>
    </w:p>
    <w:sectPr w:rsidR="00541D91" w:rsidRPr="00231914" w:rsidSect="003515F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C227C8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010A15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312AD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D286E66E">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D18419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43F8F61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8CA4033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594B15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4E8E04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
    <w:nsid w:val="00000002"/>
    <w:multiLevelType w:val="hybridMultilevel"/>
    <w:tmpl w:val="00000002"/>
    <w:lvl w:ilvl="0" w:tplc="411E827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946A28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95848A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4ECF13C">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2F8C7F3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CA96566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1736C936">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D5CEFC2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8692F0D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8DE5B0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B8A04EB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4E4E94B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018CA14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E2E063D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7E29BB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CF8089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18EC6BC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3008096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0000004"/>
    <w:multiLevelType w:val="hybridMultilevel"/>
    <w:tmpl w:val="00000004"/>
    <w:lvl w:ilvl="0" w:tplc="C7665262">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EA64B4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5438514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9976B7F6">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C7CA2A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64F478D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70246E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7826DD2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E3A619B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4">
    <w:nsid w:val="00000005"/>
    <w:multiLevelType w:val="hybridMultilevel"/>
    <w:tmpl w:val="00000005"/>
    <w:lvl w:ilvl="0" w:tplc="93CC92CC">
      <w:start w:val="5"/>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3914437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BCB62F1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5E3C82C4">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19925CE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C6A068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CA0A9880">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A86851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3D9E6822">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5">
    <w:nsid w:val="00000006"/>
    <w:multiLevelType w:val="hybridMultilevel"/>
    <w:tmpl w:val="00000006"/>
    <w:lvl w:ilvl="0" w:tplc="930EF632">
      <w:start w:val="24"/>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6218AAF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C7802D8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15907AE8">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78CCBD6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1698279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D13C75C6">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9C6ED97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BFAA909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6">
    <w:nsid w:val="00000007"/>
    <w:multiLevelType w:val="hybridMultilevel"/>
    <w:tmpl w:val="00000007"/>
    <w:lvl w:ilvl="0" w:tplc="D38C21F6">
      <w:start w:val="25"/>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4A228B9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53A945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33083350">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DA823E4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EE43BA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CC487DF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2ACE7F6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14C758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7">
    <w:nsid w:val="00000008"/>
    <w:multiLevelType w:val="hybridMultilevel"/>
    <w:tmpl w:val="00000008"/>
    <w:lvl w:ilvl="0" w:tplc="3FB68BFC">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AB80BE5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9EEC305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CA326C24">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22A09F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55C7FE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0266416A">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0A06E1B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7152E512">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8">
    <w:nsid w:val="00000009"/>
    <w:multiLevelType w:val="hybridMultilevel"/>
    <w:tmpl w:val="00000009"/>
    <w:lvl w:ilvl="0" w:tplc="C14AA40A">
      <w:start w:val="26"/>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B456F79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E11A3DD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B7F8392C">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B2DE7E2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BA84E77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20C0D38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9064AFF2">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77D6D43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9">
    <w:nsid w:val="0000000A"/>
    <w:multiLevelType w:val="hybridMultilevel"/>
    <w:tmpl w:val="0000000A"/>
    <w:lvl w:ilvl="0" w:tplc="CA0268E0">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976695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5724979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7B6E2AC">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A6767A1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B42479A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AFA2478C">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48FECA38">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649E6E9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0">
    <w:nsid w:val="0000000B"/>
    <w:multiLevelType w:val="hybridMultilevel"/>
    <w:tmpl w:val="0000000B"/>
    <w:lvl w:ilvl="0" w:tplc="D9204320">
      <w:start w:val="27"/>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77E8937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29875C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0012EF86">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266FC1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3224E1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1D6887A">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3D08D04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E008490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1">
    <w:nsid w:val="0000000C"/>
    <w:multiLevelType w:val="hybridMultilevel"/>
    <w:tmpl w:val="0000000C"/>
    <w:lvl w:ilvl="0" w:tplc="9140B838">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D5863046">
      <w:start w:val="2"/>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5810BC5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5AAE4280">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49486F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E062CAB4">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00308688">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1F40BA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D93ECFF4">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2">
    <w:nsid w:val="0000000D"/>
    <w:multiLevelType w:val="hybridMultilevel"/>
    <w:tmpl w:val="0000000D"/>
    <w:lvl w:ilvl="0" w:tplc="5D1EDA50">
      <w:start w:val="3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D2128CF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D8F6CF8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E2EE3F8">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3200777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AD6EE77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6E28741A">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334D7B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B1E883A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3">
    <w:nsid w:val="0000000E"/>
    <w:multiLevelType w:val="hybridMultilevel"/>
    <w:tmpl w:val="0000000E"/>
    <w:lvl w:ilvl="0" w:tplc="4104B7A6">
      <w:start w:val="30"/>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EADEE30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5808A88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8AE0DEA">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2E0CE16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D2DA8BC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528B9D6">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BAC25B4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E56C005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4">
    <w:nsid w:val="0000000F"/>
    <w:multiLevelType w:val="hybridMultilevel"/>
    <w:tmpl w:val="0000000F"/>
    <w:lvl w:ilvl="0" w:tplc="20500B18">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6423B3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E38A23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22E81C0">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033C74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ACAE317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B28C9B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32E4D23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DB8E618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5">
    <w:nsid w:val="00000010"/>
    <w:multiLevelType w:val="hybridMultilevel"/>
    <w:tmpl w:val="00000010"/>
    <w:lvl w:ilvl="0" w:tplc="035C47A4">
      <w:start w:val="3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5E2E27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EC42497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BBA0826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620A6F6A">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C980B3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BF3C14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C1F09652">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7486C982">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6">
    <w:nsid w:val="00000011"/>
    <w:multiLevelType w:val="hybridMultilevel"/>
    <w:tmpl w:val="00000011"/>
    <w:lvl w:ilvl="0" w:tplc="5E74F830">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E13C6A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6668FB1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C136D5BE">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6E44C33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53041A4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46DCCA54">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9CC0DA9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5B9E551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7">
    <w:nsid w:val="00000012"/>
    <w:multiLevelType w:val="hybridMultilevel"/>
    <w:tmpl w:val="00000012"/>
    <w:lvl w:ilvl="0" w:tplc="C422F222">
      <w:start w:val="32"/>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0923C9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C7942AF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A934D9E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48FA250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CA6C09C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0E96032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4CA4AB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E014DF7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8">
    <w:nsid w:val="00000013"/>
    <w:multiLevelType w:val="hybridMultilevel"/>
    <w:tmpl w:val="00000013"/>
    <w:lvl w:ilvl="0" w:tplc="355C8A8A">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3962E7F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A6F6B3A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9BAED4A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D034EAC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BB8097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8A292C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DC83E6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C45A4F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9">
    <w:nsid w:val="00000014"/>
    <w:multiLevelType w:val="hybridMultilevel"/>
    <w:tmpl w:val="00000014"/>
    <w:lvl w:ilvl="0" w:tplc="AA306A32">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64E2B32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04FEC556">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EEAF7A8">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07210C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5A69B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2A7E96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299E1A7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B148A74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0">
    <w:nsid w:val="00000015"/>
    <w:multiLevelType w:val="hybridMultilevel"/>
    <w:tmpl w:val="00000015"/>
    <w:lvl w:ilvl="0" w:tplc="52760338">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D224C4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D1C06BC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C610EA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403A820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4D3A3D8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EBF011EA">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172931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315264B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1">
    <w:nsid w:val="00000016"/>
    <w:multiLevelType w:val="hybridMultilevel"/>
    <w:tmpl w:val="00000016"/>
    <w:lvl w:ilvl="0" w:tplc="A538D604">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DCFC3F1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CE203C9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EDEE4D16">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9F22893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E4ED58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2CA1FD4">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F94209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9A821112">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2">
    <w:nsid w:val="00000017"/>
    <w:multiLevelType w:val="hybridMultilevel"/>
    <w:tmpl w:val="F6AE32CC"/>
    <w:lvl w:ilvl="0" w:tplc="FFFFFFFF">
      <w:start w:val="39"/>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3">
    <w:nsid w:val="00000018"/>
    <w:multiLevelType w:val="hybridMultilevel"/>
    <w:tmpl w:val="00000018"/>
    <w:lvl w:ilvl="0" w:tplc="015699A8">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4300CAD6">
      <w:start w:val="9"/>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2130B9E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633C503C">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A7D072F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E8865D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DC4836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DF5664D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AB80C60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4">
    <w:nsid w:val="00000019"/>
    <w:multiLevelType w:val="hybridMultilevel"/>
    <w:tmpl w:val="00000019"/>
    <w:lvl w:ilvl="0" w:tplc="ADB0B4FC">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AFCEF8C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D1F4280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0C1A7C6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3500C09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91EE06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2848B73C">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2AC8B70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81367752">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5">
    <w:nsid w:val="0000001A"/>
    <w:multiLevelType w:val="hybridMultilevel"/>
    <w:tmpl w:val="0000001A"/>
    <w:lvl w:ilvl="0" w:tplc="F3906178">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D316A25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1A5A685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70E80D2A">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5A38759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780944C">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CF86FE4">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EC64518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2738E9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6">
    <w:nsid w:val="0000001B"/>
    <w:multiLevelType w:val="hybridMultilevel"/>
    <w:tmpl w:val="0000001B"/>
    <w:lvl w:ilvl="0" w:tplc="0180D4D2">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3482936">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763A246E">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011629D4">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B8E15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B920AC2">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2A428378">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01C1F1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492C6E8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7">
    <w:nsid w:val="0000001C"/>
    <w:multiLevelType w:val="hybridMultilevel"/>
    <w:tmpl w:val="0000001C"/>
    <w:lvl w:ilvl="0" w:tplc="DB807BA0">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2B3277A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B64D0F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88721638">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A0E6332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263E85A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A92EF87E">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A2726F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72742EC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8">
    <w:nsid w:val="038658F9"/>
    <w:multiLevelType w:val="hybridMultilevel"/>
    <w:tmpl w:val="23A00E14"/>
    <w:lvl w:ilvl="0" w:tplc="93A2487E">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09C4197"/>
    <w:multiLevelType w:val="hybridMultilevel"/>
    <w:tmpl w:val="00000001"/>
    <w:lvl w:ilvl="0" w:tplc="E7BEF82C">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689ED36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A2A8832A">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4796A04A">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E1A2AC2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16DEC2A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28F6CA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A20C394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9C6C719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0">
    <w:nsid w:val="2AE83A46"/>
    <w:multiLevelType w:val="hybridMultilevel"/>
    <w:tmpl w:val="B3B6BCDA"/>
    <w:lvl w:ilvl="0" w:tplc="68448CDC">
      <w:start w:val="35"/>
      <w:numFmt w:val="decimal"/>
      <w:lvlText w:val="%1."/>
      <w:lvlJc w:val="left"/>
      <w:pPr>
        <w:tabs>
          <w:tab w:val="num" w:pos="360"/>
        </w:tabs>
        <w:ind w:left="720" w:hanging="360"/>
      </w:pPr>
      <w:rPr>
        <w:rFonts w:ascii="Arial" w:eastAsia="Arial" w:hAnsi="Arial" w:cs="Arial"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D22468"/>
    <w:multiLevelType w:val="hybridMultilevel"/>
    <w:tmpl w:val="00000001"/>
    <w:lvl w:ilvl="0" w:tplc="8C227C8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010A15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312AD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D286E66E">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D18419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43F8F61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8CA4033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594B15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4E8E04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2">
    <w:nsid w:val="5C9460DA"/>
    <w:multiLevelType w:val="hybridMultilevel"/>
    <w:tmpl w:val="96E8BEDA"/>
    <w:lvl w:ilvl="0" w:tplc="8C5C3690">
      <w:start w:val="34"/>
      <w:numFmt w:val="decimal"/>
      <w:lvlText w:val="%1."/>
      <w:lvlJc w:val="left"/>
      <w:pPr>
        <w:tabs>
          <w:tab w:val="num" w:pos="720"/>
        </w:tabs>
        <w:ind w:left="1080" w:hanging="360"/>
      </w:pPr>
      <w:rPr>
        <w:rFonts w:ascii="Arial" w:eastAsia="Arial" w:hAnsi="Arial" w:cs="Arial" w:hint="default"/>
        <w:b w:val="0"/>
        <w:bCs w:val="0"/>
        <w:i w:val="0"/>
        <w:iCs w:val="0"/>
        <w:strike w:val="0"/>
        <w:color w:val="000000"/>
        <w:sz w:val="20"/>
        <w:szCs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B65841"/>
    <w:multiLevelType w:val="hybridMultilevel"/>
    <w:tmpl w:val="25CEC284"/>
    <w:lvl w:ilvl="0" w:tplc="C010A154">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87429"/>
    <w:multiLevelType w:val="hybridMultilevel"/>
    <w:tmpl w:val="25CEC284"/>
    <w:lvl w:ilvl="0" w:tplc="C010A154">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EA24C6"/>
    <w:multiLevelType w:val="hybridMultilevel"/>
    <w:tmpl w:val="00000005"/>
    <w:lvl w:ilvl="0" w:tplc="D5BC30D4">
      <w:start w:val="5"/>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93A2487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044567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A5322290">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321818D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D3B8B1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2366E38">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C13A5D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B470C48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35"/>
  </w:num>
  <w:num w:numId="30">
    <w:abstractNumId w:val="32"/>
  </w:num>
  <w:num w:numId="31">
    <w:abstractNumId w:val="29"/>
  </w:num>
  <w:num w:numId="32">
    <w:abstractNumId w:val="30"/>
  </w:num>
  <w:num w:numId="33">
    <w:abstractNumId w:val="28"/>
  </w:num>
  <w:num w:numId="34">
    <w:abstractNumId w:val="31"/>
  </w:num>
  <w:num w:numId="35">
    <w:abstractNumId w:val="3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noPunctuationKerning/>
  <w:characterSpacingControl w:val="doNotCompress"/>
  <w:compat/>
  <w:rsids>
    <w:rsidRoot w:val="00A77B3E"/>
    <w:rsid w:val="0001461F"/>
    <w:rsid w:val="00091503"/>
    <w:rsid w:val="000A35A1"/>
    <w:rsid w:val="000E7365"/>
    <w:rsid w:val="001012E4"/>
    <w:rsid w:val="00106E5D"/>
    <w:rsid w:val="00222A36"/>
    <w:rsid w:val="00231914"/>
    <w:rsid w:val="002D46DF"/>
    <w:rsid w:val="003515F8"/>
    <w:rsid w:val="00356F52"/>
    <w:rsid w:val="00366ED3"/>
    <w:rsid w:val="003A742D"/>
    <w:rsid w:val="00477803"/>
    <w:rsid w:val="00541D91"/>
    <w:rsid w:val="0054497E"/>
    <w:rsid w:val="00557FFB"/>
    <w:rsid w:val="006F597A"/>
    <w:rsid w:val="00794E7A"/>
    <w:rsid w:val="007D50E2"/>
    <w:rsid w:val="00A46266"/>
    <w:rsid w:val="00A77B3E"/>
    <w:rsid w:val="00BD4F69"/>
    <w:rsid w:val="00C071F6"/>
    <w:rsid w:val="00C16039"/>
    <w:rsid w:val="00C1780B"/>
    <w:rsid w:val="00C94817"/>
    <w:rsid w:val="00CB00D1"/>
    <w:rsid w:val="00D30416"/>
    <w:rsid w:val="00D43D1E"/>
    <w:rsid w:val="00EB3647"/>
    <w:rsid w:val="00F03597"/>
    <w:rsid w:val="00FD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4F69"/>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ListParagraph">
    <w:name w:val="List Paragraph"/>
    <w:basedOn w:val="Normal"/>
    <w:uiPriority w:val="34"/>
    <w:qFormat/>
    <w:rsid w:val="0001461F"/>
    <w:pPr>
      <w:ind w:left="720"/>
      <w:contextualSpacing/>
    </w:pPr>
  </w:style>
  <w:style w:type="character" w:styleId="HTMLCode">
    <w:name w:val="HTML Code"/>
    <w:basedOn w:val="DefaultParagraphFont"/>
    <w:uiPriority w:val="99"/>
    <w:unhideWhenUsed/>
    <w:rsid w:val="0023191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4701</CharactersWithSpaces>
  <SharedDoc>false</SharedDoc>
  <HLinks>
    <vt:vector size="180" baseType="variant">
      <vt:variant>
        <vt:i4>2687014</vt:i4>
      </vt:variant>
      <vt:variant>
        <vt:i4>87</vt:i4>
      </vt:variant>
      <vt:variant>
        <vt:i4>0</vt:i4>
      </vt:variant>
      <vt:variant>
        <vt:i4>5</vt:i4>
      </vt:variant>
      <vt:variant>
        <vt:lpwstr>http://www.youtube.com/watch?v=HjoXuSJ9D9Q</vt:lpwstr>
      </vt:variant>
      <vt:variant>
        <vt:lpwstr/>
      </vt:variant>
      <vt:variant>
        <vt:i4>2687014</vt:i4>
      </vt:variant>
      <vt:variant>
        <vt:i4>84</vt:i4>
      </vt:variant>
      <vt:variant>
        <vt:i4>0</vt:i4>
      </vt:variant>
      <vt:variant>
        <vt:i4>5</vt:i4>
      </vt:variant>
      <vt:variant>
        <vt:lpwstr>http://www.youtube.com/watch?v=HjoXuSJ9D9Q</vt:lpwstr>
      </vt:variant>
      <vt:variant>
        <vt:lpwstr/>
      </vt:variant>
      <vt:variant>
        <vt:i4>2687014</vt:i4>
      </vt:variant>
      <vt:variant>
        <vt:i4>81</vt:i4>
      </vt:variant>
      <vt:variant>
        <vt:i4>0</vt:i4>
      </vt:variant>
      <vt:variant>
        <vt:i4>5</vt:i4>
      </vt:variant>
      <vt:variant>
        <vt:lpwstr>http://www.youtube.com/watch?v=HjoXuSJ9D9Q</vt:lpwstr>
      </vt:variant>
      <vt:variant>
        <vt:lpwstr/>
      </vt:variant>
      <vt:variant>
        <vt:i4>2687014</vt:i4>
      </vt:variant>
      <vt:variant>
        <vt:i4>78</vt:i4>
      </vt:variant>
      <vt:variant>
        <vt:i4>0</vt:i4>
      </vt:variant>
      <vt:variant>
        <vt:i4>5</vt:i4>
      </vt:variant>
      <vt:variant>
        <vt:lpwstr>http://www.youtube.com/watch?v=HjoXuSJ9D9Q</vt:lpwstr>
      </vt:variant>
      <vt:variant>
        <vt:lpwstr/>
      </vt:variant>
      <vt:variant>
        <vt:i4>2687014</vt:i4>
      </vt:variant>
      <vt:variant>
        <vt:i4>75</vt:i4>
      </vt:variant>
      <vt:variant>
        <vt:i4>0</vt:i4>
      </vt:variant>
      <vt:variant>
        <vt:i4>5</vt:i4>
      </vt:variant>
      <vt:variant>
        <vt:lpwstr>http://www.youtube.com/watch?v=HjoXuSJ9D9Q</vt:lpwstr>
      </vt:variant>
      <vt:variant>
        <vt:lpwstr/>
      </vt:variant>
      <vt:variant>
        <vt:i4>2687014</vt:i4>
      </vt:variant>
      <vt:variant>
        <vt:i4>72</vt:i4>
      </vt:variant>
      <vt:variant>
        <vt:i4>0</vt:i4>
      </vt:variant>
      <vt:variant>
        <vt:i4>5</vt:i4>
      </vt:variant>
      <vt:variant>
        <vt:lpwstr>http://www.youtube.com/watch?v=HjoXuSJ9D9Q</vt:lpwstr>
      </vt:variant>
      <vt:variant>
        <vt:lpwstr/>
      </vt:variant>
      <vt:variant>
        <vt:i4>2687014</vt:i4>
      </vt:variant>
      <vt:variant>
        <vt:i4>69</vt:i4>
      </vt:variant>
      <vt:variant>
        <vt:i4>0</vt:i4>
      </vt:variant>
      <vt:variant>
        <vt:i4>5</vt:i4>
      </vt:variant>
      <vt:variant>
        <vt:lpwstr>http://www.youtube.com/watch?v=HjoXuSJ9D9Q</vt:lpwstr>
      </vt:variant>
      <vt:variant>
        <vt:lpwstr/>
      </vt:variant>
      <vt:variant>
        <vt:i4>2687014</vt:i4>
      </vt:variant>
      <vt:variant>
        <vt:i4>66</vt:i4>
      </vt:variant>
      <vt:variant>
        <vt:i4>0</vt:i4>
      </vt:variant>
      <vt:variant>
        <vt:i4>5</vt:i4>
      </vt:variant>
      <vt:variant>
        <vt:lpwstr>http://www.youtube.com/watch?v=HjoXuSJ9D9Q</vt:lpwstr>
      </vt:variant>
      <vt:variant>
        <vt:lpwstr/>
      </vt:variant>
      <vt:variant>
        <vt:i4>2687014</vt:i4>
      </vt:variant>
      <vt:variant>
        <vt:i4>63</vt:i4>
      </vt:variant>
      <vt:variant>
        <vt:i4>0</vt:i4>
      </vt:variant>
      <vt:variant>
        <vt:i4>5</vt:i4>
      </vt:variant>
      <vt:variant>
        <vt:lpwstr>http://www.youtube.com/watch?v=HjoXuSJ9D9Q</vt:lpwstr>
      </vt:variant>
      <vt:variant>
        <vt:lpwstr/>
      </vt:variant>
      <vt:variant>
        <vt:i4>2687014</vt:i4>
      </vt:variant>
      <vt:variant>
        <vt:i4>60</vt:i4>
      </vt:variant>
      <vt:variant>
        <vt:i4>0</vt:i4>
      </vt:variant>
      <vt:variant>
        <vt:i4>5</vt:i4>
      </vt:variant>
      <vt:variant>
        <vt:lpwstr>http://www.youtube.com/watch?v=HjoXuSJ9D9Q</vt:lpwstr>
      </vt:variant>
      <vt:variant>
        <vt:lpwstr/>
      </vt:variant>
      <vt:variant>
        <vt:i4>2687014</vt:i4>
      </vt:variant>
      <vt:variant>
        <vt:i4>57</vt:i4>
      </vt:variant>
      <vt:variant>
        <vt:i4>0</vt:i4>
      </vt:variant>
      <vt:variant>
        <vt:i4>5</vt:i4>
      </vt:variant>
      <vt:variant>
        <vt:lpwstr>http://www.youtube.com/watch?v=HjoXuSJ9D9Q</vt:lpwstr>
      </vt:variant>
      <vt:variant>
        <vt:lpwstr/>
      </vt:variant>
      <vt:variant>
        <vt:i4>2687014</vt:i4>
      </vt:variant>
      <vt:variant>
        <vt:i4>54</vt:i4>
      </vt:variant>
      <vt:variant>
        <vt:i4>0</vt:i4>
      </vt:variant>
      <vt:variant>
        <vt:i4>5</vt:i4>
      </vt:variant>
      <vt:variant>
        <vt:lpwstr>http://www.youtube.com/watch?v=HjoXuSJ9D9Q</vt:lpwstr>
      </vt:variant>
      <vt:variant>
        <vt:lpwstr/>
      </vt:variant>
      <vt:variant>
        <vt:i4>2687014</vt:i4>
      </vt:variant>
      <vt:variant>
        <vt:i4>51</vt:i4>
      </vt:variant>
      <vt:variant>
        <vt:i4>0</vt:i4>
      </vt:variant>
      <vt:variant>
        <vt:i4>5</vt:i4>
      </vt:variant>
      <vt:variant>
        <vt:lpwstr>http://www.youtube.com/watch?v=HjoXuSJ9D9Q</vt:lpwstr>
      </vt:variant>
      <vt:variant>
        <vt:lpwstr/>
      </vt:variant>
      <vt:variant>
        <vt:i4>2687014</vt:i4>
      </vt:variant>
      <vt:variant>
        <vt:i4>48</vt:i4>
      </vt:variant>
      <vt:variant>
        <vt:i4>0</vt:i4>
      </vt:variant>
      <vt:variant>
        <vt:i4>5</vt:i4>
      </vt:variant>
      <vt:variant>
        <vt:lpwstr>http://www.youtube.com/watch?v=HjoXuSJ9D9Q</vt:lpwstr>
      </vt:variant>
      <vt:variant>
        <vt:lpwstr/>
      </vt:variant>
      <vt:variant>
        <vt:i4>2687014</vt:i4>
      </vt:variant>
      <vt:variant>
        <vt:i4>45</vt:i4>
      </vt:variant>
      <vt:variant>
        <vt:i4>0</vt:i4>
      </vt:variant>
      <vt:variant>
        <vt:i4>5</vt:i4>
      </vt:variant>
      <vt:variant>
        <vt:lpwstr>http://www.youtube.com/watch?v=HjoXuSJ9D9Q</vt:lpwstr>
      </vt:variant>
      <vt:variant>
        <vt:lpwstr/>
      </vt:variant>
      <vt:variant>
        <vt:i4>2687014</vt:i4>
      </vt:variant>
      <vt:variant>
        <vt:i4>42</vt:i4>
      </vt:variant>
      <vt:variant>
        <vt:i4>0</vt:i4>
      </vt:variant>
      <vt:variant>
        <vt:i4>5</vt:i4>
      </vt:variant>
      <vt:variant>
        <vt:lpwstr>http://www.youtube.com/watch?v=HjoXuSJ9D9Q</vt:lpwstr>
      </vt:variant>
      <vt:variant>
        <vt:lpwstr/>
      </vt:variant>
      <vt:variant>
        <vt:i4>2687014</vt:i4>
      </vt:variant>
      <vt:variant>
        <vt:i4>39</vt:i4>
      </vt:variant>
      <vt:variant>
        <vt:i4>0</vt:i4>
      </vt:variant>
      <vt:variant>
        <vt:i4>5</vt:i4>
      </vt:variant>
      <vt:variant>
        <vt:lpwstr>http://www.youtube.com/watch?v=HjoXuSJ9D9Q</vt:lpwstr>
      </vt:variant>
      <vt:variant>
        <vt:lpwstr/>
      </vt:variant>
      <vt:variant>
        <vt:i4>3997755</vt:i4>
      </vt:variant>
      <vt:variant>
        <vt:i4>36</vt:i4>
      </vt:variant>
      <vt:variant>
        <vt:i4>0</vt:i4>
      </vt:variant>
      <vt:variant>
        <vt:i4>5</vt:i4>
      </vt:variant>
      <vt:variant>
        <vt:lpwstr>http://www.youtube.com/watch?v=eMLEHEIuFDw</vt:lpwstr>
      </vt:variant>
      <vt:variant>
        <vt:lpwstr/>
      </vt:variant>
      <vt:variant>
        <vt:i4>3997755</vt:i4>
      </vt:variant>
      <vt:variant>
        <vt:i4>33</vt:i4>
      </vt:variant>
      <vt:variant>
        <vt:i4>0</vt:i4>
      </vt:variant>
      <vt:variant>
        <vt:i4>5</vt:i4>
      </vt:variant>
      <vt:variant>
        <vt:lpwstr>http://www.youtube.com/watch?v=eMLEHEIuFDw</vt:lpwstr>
      </vt:variant>
      <vt:variant>
        <vt:lpwstr/>
      </vt:variant>
      <vt:variant>
        <vt:i4>3997755</vt:i4>
      </vt:variant>
      <vt:variant>
        <vt:i4>30</vt:i4>
      </vt:variant>
      <vt:variant>
        <vt:i4>0</vt:i4>
      </vt:variant>
      <vt:variant>
        <vt:i4>5</vt:i4>
      </vt:variant>
      <vt:variant>
        <vt:lpwstr>http://www.youtube.com/watch?v=eMLEHEIuFDw</vt:lpwstr>
      </vt:variant>
      <vt:variant>
        <vt:lpwstr/>
      </vt:variant>
      <vt:variant>
        <vt:i4>3997755</vt:i4>
      </vt:variant>
      <vt:variant>
        <vt:i4>27</vt:i4>
      </vt:variant>
      <vt:variant>
        <vt:i4>0</vt:i4>
      </vt:variant>
      <vt:variant>
        <vt:i4>5</vt:i4>
      </vt:variant>
      <vt:variant>
        <vt:lpwstr>http://www.youtube.com/watch?v=eMLEHEIuFDw</vt:lpwstr>
      </vt:variant>
      <vt:variant>
        <vt:lpwstr/>
      </vt:variant>
      <vt:variant>
        <vt:i4>3997755</vt:i4>
      </vt:variant>
      <vt:variant>
        <vt:i4>24</vt:i4>
      </vt:variant>
      <vt:variant>
        <vt:i4>0</vt:i4>
      </vt:variant>
      <vt:variant>
        <vt:i4>5</vt:i4>
      </vt:variant>
      <vt:variant>
        <vt:lpwstr>http://www.youtube.com/watch?v=eMLEHEIuFDw</vt:lpwstr>
      </vt:variant>
      <vt:variant>
        <vt:lpwstr/>
      </vt:variant>
      <vt:variant>
        <vt:i4>3997755</vt:i4>
      </vt:variant>
      <vt:variant>
        <vt:i4>21</vt:i4>
      </vt:variant>
      <vt:variant>
        <vt:i4>0</vt:i4>
      </vt:variant>
      <vt:variant>
        <vt:i4>5</vt:i4>
      </vt:variant>
      <vt:variant>
        <vt:lpwstr>http://www.youtube.com/watch?v=eMLEHEIuFDw</vt:lpwstr>
      </vt:variant>
      <vt:variant>
        <vt:lpwstr/>
      </vt:variant>
      <vt:variant>
        <vt:i4>3997755</vt:i4>
      </vt:variant>
      <vt:variant>
        <vt:i4>18</vt:i4>
      </vt:variant>
      <vt:variant>
        <vt:i4>0</vt:i4>
      </vt:variant>
      <vt:variant>
        <vt:i4>5</vt:i4>
      </vt:variant>
      <vt:variant>
        <vt:lpwstr>http://www.youtube.com/watch?v=eMLEHEIuFDw</vt:lpwstr>
      </vt:variant>
      <vt:variant>
        <vt:lpwstr/>
      </vt:variant>
      <vt:variant>
        <vt:i4>3997755</vt:i4>
      </vt:variant>
      <vt:variant>
        <vt:i4>15</vt:i4>
      </vt:variant>
      <vt:variant>
        <vt:i4>0</vt:i4>
      </vt:variant>
      <vt:variant>
        <vt:i4>5</vt:i4>
      </vt:variant>
      <vt:variant>
        <vt:lpwstr>http://www.youtube.com/watch?v=eMLEHEIuFDw</vt:lpwstr>
      </vt:variant>
      <vt:variant>
        <vt:lpwstr/>
      </vt:variant>
      <vt:variant>
        <vt:i4>3997755</vt:i4>
      </vt:variant>
      <vt:variant>
        <vt:i4>12</vt:i4>
      </vt:variant>
      <vt:variant>
        <vt:i4>0</vt:i4>
      </vt:variant>
      <vt:variant>
        <vt:i4>5</vt:i4>
      </vt:variant>
      <vt:variant>
        <vt:lpwstr>http://www.youtube.com/watch?v=eMLEHEIuFDw</vt:lpwstr>
      </vt:variant>
      <vt:variant>
        <vt:lpwstr/>
      </vt:variant>
      <vt:variant>
        <vt:i4>3997755</vt:i4>
      </vt:variant>
      <vt:variant>
        <vt:i4>9</vt:i4>
      </vt:variant>
      <vt:variant>
        <vt:i4>0</vt:i4>
      </vt:variant>
      <vt:variant>
        <vt:i4>5</vt:i4>
      </vt:variant>
      <vt:variant>
        <vt:lpwstr>http://www.youtube.com/watch?v=eMLEHEIuFDw</vt:lpwstr>
      </vt:variant>
      <vt:variant>
        <vt:lpwstr/>
      </vt:variant>
      <vt:variant>
        <vt:i4>3997755</vt:i4>
      </vt:variant>
      <vt:variant>
        <vt:i4>6</vt:i4>
      </vt:variant>
      <vt:variant>
        <vt:i4>0</vt:i4>
      </vt:variant>
      <vt:variant>
        <vt:i4>5</vt:i4>
      </vt:variant>
      <vt:variant>
        <vt:lpwstr>http://www.youtube.com/watch?v=eMLEHEIuFDw</vt:lpwstr>
      </vt:variant>
      <vt:variant>
        <vt:lpwstr/>
      </vt:variant>
      <vt:variant>
        <vt:i4>3997755</vt:i4>
      </vt:variant>
      <vt:variant>
        <vt:i4>3</vt:i4>
      </vt:variant>
      <vt:variant>
        <vt:i4>0</vt:i4>
      </vt:variant>
      <vt:variant>
        <vt:i4>5</vt:i4>
      </vt:variant>
      <vt:variant>
        <vt:lpwstr>http://www.youtube.com/watch?v=eMLEHEIuFDw</vt:lpwstr>
      </vt:variant>
      <vt:variant>
        <vt:lpwstr/>
      </vt:variant>
      <vt:variant>
        <vt:i4>3997755</vt:i4>
      </vt:variant>
      <vt:variant>
        <vt:i4>0</vt:i4>
      </vt:variant>
      <vt:variant>
        <vt:i4>0</vt:i4>
      </vt:variant>
      <vt:variant>
        <vt:i4>5</vt:i4>
      </vt:variant>
      <vt:variant>
        <vt:lpwstr>http://www.youtube.com/watch?v=eMLEHEIuFDw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8</cp:revision>
  <cp:lastPrinted>2012-03-14T23:01:00Z</cp:lastPrinted>
  <dcterms:created xsi:type="dcterms:W3CDTF">2012-03-17T00:29:00Z</dcterms:created>
  <dcterms:modified xsi:type="dcterms:W3CDTF">2012-03-17T08:47:00Z</dcterms:modified>
</cp:coreProperties>
</file>